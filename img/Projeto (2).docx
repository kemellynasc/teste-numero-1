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000000" w:rsidP="00F0208B" w:rsidRDefault="0090761A" w14:paraId="20ACD836" wp14:textId="77777777">
      <w:pPr>
        <w:pStyle w:val="P24"/>
      </w:pPr>
      <w:r>
        <w:rPr>
          <w:noProof/>
        </w:rPr>
        <w:drawing>
          <wp:anchor xmlns:wp14="http://schemas.microsoft.com/office/word/2010/wordprocessingDrawing" distT="0" distB="0" distL="114935" distR="114935" simplePos="0" relativeHeight="251659776" behindDoc="0" locked="0" layoutInCell="1" allowOverlap="1" wp14:anchorId="4120AB75" wp14:editId="7777777">
            <wp:simplePos x="0" y="0"/>
            <wp:positionH relativeFrom="column">
              <wp:posOffset>2266315</wp:posOffset>
            </wp:positionH>
            <wp:positionV relativeFrom="paragraph">
              <wp:posOffset>-633730</wp:posOffset>
            </wp:positionV>
            <wp:extent cx="1231900" cy="113538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3" t="-113" r="-113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13538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935" distR="114935" simplePos="0" relativeHeight="251656704" behindDoc="0" locked="0" layoutInCell="1" allowOverlap="1" wp14:anchorId="63D68E7B" wp14:editId="7777777">
                <wp:simplePos x="0" y="0"/>
                <wp:positionH relativeFrom="column">
                  <wp:posOffset>5615940</wp:posOffset>
                </wp:positionH>
                <wp:positionV relativeFrom="paragraph">
                  <wp:posOffset>-727710</wp:posOffset>
                </wp:positionV>
                <wp:extent cx="246380" cy="38925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90761A" w14:paraId="672A6659" wp14:textId="77777777"/>
                        </w:txbxContent>
                      </wps:txbx>
                      <wps:bodyPr rot="0" vert="horz" wrap="square" lIns="92710" tIns="46990" rIns="92710" bIns="469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0C1CDE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style="position:absolute;left:0;text-align:left;margin-left:442.2pt;margin-top:-57.3pt;width:19.4pt;height:30.65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">
                <v:textbox inset="7.3pt,3.7pt,7.3pt,3.7pt">
                  <w:txbxContent>
                    <w:p w:rsidR="00000000" w:rsidRDefault="0090761A" w14:paraId="0A37501D" wp14:textId="77777777"/>
                  </w:txbxContent>
                </v:textbox>
              </v:shape>
            </w:pict>
          </mc:Fallback>
        </mc:AlternateContent>
      </w:r>
    </w:p>
    <w:p xmlns:wp14="http://schemas.microsoft.com/office/word/2010/wordml" w:rsidR="00000000" w:rsidRDefault="0090761A" w14:paraId="5DAB6C7B" wp14:textId="77777777">
      <w:pPr>
        <w:pStyle w:val="P24"/>
      </w:pPr>
    </w:p>
    <w:p xmlns:wp14="http://schemas.microsoft.com/office/word/2010/wordml" w:rsidR="00000000" w:rsidP="00F0208B" w:rsidRDefault="0090761A" w14:paraId="02EB378F" wp14:textId="77777777">
      <w:pPr>
        <w:pStyle w:val="P24"/>
      </w:pPr>
    </w:p>
    <w:p xmlns:wp14="http://schemas.microsoft.com/office/word/2010/wordml" w:rsidR="00000000" w:rsidP="00F0208B" w:rsidRDefault="0090761A" w14:paraId="2C38EA34" wp14:textId="77777777">
      <w:pPr>
        <w:pStyle w:val="P24"/>
        <w:rPr>
          <w:rStyle w:val="T4"/>
          <w:szCs w:val="24"/>
        </w:rPr>
      </w:pPr>
      <w:r>
        <w:rPr>
          <w:rStyle w:val="T4"/>
          <w:szCs w:val="24"/>
        </w:rPr>
        <w:t>FACULDADE DE CIÊNCIAS HUMANAS DE OLINDA</w:t>
      </w:r>
    </w:p>
    <w:p xmlns:wp14="http://schemas.microsoft.com/office/word/2010/wordml" w:rsidR="00F0208B" w:rsidP="00F0208B" w:rsidRDefault="00F0208B" w14:paraId="6C612279" wp14:textId="77777777">
      <w:pPr>
        <w:pStyle w:val="P24"/>
      </w:pPr>
      <w:r>
        <w:rPr>
          <w:rStyle w:val="T4"/>
          <w:szCs w:val="24"/>
        </w:rPr>
        <w:t>PSICOLOGIA</w:t>
      </w:r>
    </w:p>
    <w:p xmlns:wp14="http://schemas.microsoft.com/office/word/2010/wordml" w:rsidR="00000000" w:rsidP="00F0208B" w:rsidRDefault="00F0208B" w14:paraId="29D6B04F" wp14:textId="77777777">
      <w:pPr>
        <w:pStyle w:val="P13"/>
        <w:jc w:val="left"/>
        <w:rPr>
          <w:b w:val="0"/>
          <w:bCs/>
          <w:color w:val="FF0000"/>
          <w:szCs w:val="24"/>
        </w:rPr>
      </w:pPr>
      <w:r>
        <w:rPr>
          <w:b w:val="0"/>
          <w:bCs/>
          <w:color w:val="FF0000"/>
          <w:szCs w:val="24"/>
        </w:rPr>
        <w:t xml:space="preserve"> </w:t>
      </w:r>
    </w:p>
    <w:p xmlns:wp14="http://schemas.microsoft.com/office/word/2010/wordml" w:rsidR="00000000" w:rsidRDefault="0090761A" w14:paraId="6A05A809" wp14:textId="77777777">
      <w:pPr>
        <w:pStyle w:val="P13"/>
        <w:rPr>
          <w:b w:val="0"/>
          <w:bCs/>
          <w:color w:val="FF0000"/>
          <w:szCs w:val="24"/>
        </w:rPr>
      </w:pPr>
    </w:p>
    <w:p xmlns:wp14="http://schemas.microsoft.com/office/word/2010/wordml" w:rsidR="00000000" w:rsidRDefault="0090761A" w14:paraId="5A39BBE3" wp14:textId="77777777">
      <w:pPr>
        <w:pStyle w:val="P13"/>
        <w:rPr>
          <w:color w:val="FF0000"/>
          <w:szCs w:val="24"/>
        </w:rPr>
      </w:pPr>
    </w:p>
    <w:p xmlns:wp14="http://schemas.microsoft.com/office/word/2010/wordml" w:rsidR="00000000" w:rsidRDefault="0090761A" w14:paraId="41C8F396" wp14:textId="77777777">
      <w:pPr>
        <w:pStyle w:val="P13"/>
        <w:rPr>
          <w:color w:val="FF0000"/>
          <w:szCs w:val="24"/>
        </w:rPr>
      </w:pPr>
    </w:p>
    <w:p xmlns:wp14="http://schemas.microsoft.com/office/word/2010/wordml" w:rsidR="00000000" w:rsidRDefault="0090761A" w14:paraId="72A3D3EC" wp14:textId="77777777">
      <w:pPr>
        <w:pStyle w:val="P13"/>
        <w:rPr>
          <w:color w:val="FF0000"/>
          <w:szCs w:val="24"/>
        </w:rPr>
      </w:pPr>
    </w:p>
    <w:p xmlns:wp14="http://schemas.microsoft.com/office/word/2010/wordml" w:rsidR="00000000" w:rsidRDefault="0090761A" w14:paraId="0D0B940D" wp14:textId="77777777">
      <w:pPr>
        <w:pStyle w:val="P13"/>
        <w:rPr>
          <w:color w:val="FF0000"/>
          <w:szCs w:val="24"/>
        </w:rPr>
      </w:pPr>
    </w:p>
    <w:p xmlns:wp14="http://schemas.microsoft.com/office/word/2010/wordml" w:rsidR="00000000" w:rsidRDefault="0090761A" w14:paraId="0E27B00A" wp14:textId="77777777">
      <w:pPr>
        <w:pStyle w:val="P13"/>
        <w:rPr>
          <w:color w:val="FF0000"/>
          <w:szCs w:val="24"/>
        </w:rPr>
      </w:pPr>
    </w:p>
    <w:p xmlns:wp14="http://schemas.microsoft.com/office/word/2010/wordml" w:rsidR="00000000" w:rsidRDefault="0090761A" w14:paraId="60061E4C" wp14:textId="77777777">
      <w:pPr>
        <w:pStyle w:val="P13"/>
        <w:rPr>
          <w:color w:val="FF0000"/>
          <w:szCs w:val="24"/>
        </w:rPr>
      </w:pPr>
    </w:p>
    <w:p xmlns:wp14="http://schemas.microsoft.com/office/word/2010/wordml" w:rsidR="00000000" w:rsidRDefault="0090761A" w14:paraId="44EAFD9C" wp14:textId="77777777">
      <w:pPr>
        <w:pStyle w:val="P13"/>
        <w:rPr>
          <w:color w:val="FF0000"/>
          <w:szCs w:val="24"/>
        </w:rPr>
      </w:pPr>
    </w:p>
    <w:p w:rsidR="59234A83" w:rsidP="59234A83" w:rsidRDefault="59234A83" w14:paraId="0BB7B625" w14:textId="3ED08CE6">
      <w:pPr>
        <w:pStyle w:val="P14"/>
      </w:pPr>
      <w:r w:rsidR="59234A83">
        <w:rPr/>
        <w:t xml:space="preserve">O RACISMO ESTRUTURAL E COMO ELE AFETA A SAÚDE </w:t>
      </w:r>
    </w:p>
    <w:p w:rsidR="59234A83" w:rsidP="59234A83" w:rsidRDefault="59234A83" w14:noSpellErr="1" w14:paraId="0DF37D2C">
      <w:pPr>
        <w:pStyle w:val="P14"/>
      </w:pPr>
      <w:r w:rsidR="59234A83">
        <w:rPr/>
        <w:t>MENTAL DA POPULAÇÃO NEGRA NO BRASIL</w:t>
      </w:r>
    </w:p>
    <w:p w:rsidR="59234A83" w:rsidP="59234A83" w:rsidRDefault="59234A83" w14:paraId="75F4934C" w14:textId="3440DF1A">
      <w:pPr>
        <w:pStyle w:val="P14"/>
      </w:pPr>
    </w:p>
    <w:p xmlns:wp14="http://schemas.microsoft.com/office/word/2010/wordml" w:rsidR="00000000" w:rsidRDefault="0090761A" w14:paraId="4B94D5A5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3DEEC669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3656B9AB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45FB0818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049F31CB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53128261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62486C05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4101652C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4B99056E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1299C43A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4DDBEF00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3461D779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3CF2D8B6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0562CB0E" wp14:noSpellErr="1" wp14:textId="21B1B090">
      <w:pPr>
        <w:pStyle w:val="P13"/>
      </w:pPr>
    </w:p>
    <w:p xmlns:wp14="http://schemas.microsoft.com/office/word/2010/wordml" w:rsidRPr="00B61C23" w:rsidR="00000000" w:rsidRDefault="00B61C23" w14:paraId="33737489" wp14:textId="77777777">
      <w:pPr>
        <w:pStyle w:val="P13"/>
      </w:pPr>
      <w:r>
        <w:rPr>
          <w:szCs w:val="24"/>
        </w:rPr>
        <w:t>OLINDA</w:t>
      </w:r>
    </w:p>
    <w:p xmlns:wp14="http://schemas.microsoft.com/office/word/2010/wordml" w:rsidRPr="00B61C23" w:rsidR="00000000" w:rsidRDefault="00B61C23" w14:paraId="1FBE425F" wp14:textId="77777777">
      <w:pPr>
        <w:pStyle w:val="P7"/>
      </w:pPr>
      <w:r w:rsidRPr="59234A83" w:rsidR="59234A83">
        <w:rPr>
          <w:rStyle w:val="T4"/>
        </w:rPr>
        <w:t>2022</w:t>
      </w:r>
    </w:p>
    <w:p xmlns:wp14="http://schemas.microsoft.com/office/word/2010/wordml" w:rsidRPr="00B61C23" w:rsidR="00000000" w:rsidP="59234A83" w:rsidRDefault="0090761A" w14:paraId="57D29E7E" wp14:textId="4ACC4B6D">
      <w:pPr>
        <w:pStyle w:val="P7"/>
        <w:rPr>
          <w:rStyle w:val="T4"/>
        </w:rPr>
      </w:pPr>
    </w:p>
    <w:p xmlns:wp14="http://schemas.microsoft.com/office/word/2010/wordml" w:rsidRPr="00B61C23" w:rsidR="00000000" w:rsidRDefault="0090761A" w14:paraId="2A796C23" wp14:textId="7BDB1C4C">
      <w:pPr>
        <w:pStyle w:val="P13"/>
      </w:pPr>
      <w:r w:rsidRPr="00B61C23"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935" distR="114935" simplePos="0" relativeHeight="251657728" behindDoc="0" locked="0" layoutInCell="1" allowOverlap="1" wp14:anchorId="2B30B0DF" wp14:editId="7777777">
                <wp:simplePos x="0" y="0"/>
                <wp:positionH relativeFrom="column">
                  <wp:posOffset>5577840</wp:posOffset>
                </wp:positionH>
                <wp:positionV relativeFrom="paragraph">
                  <wp:posOffset>-718185</wp:posOffset>
                </wp:positionV>
                <wp:extent cx="265430" cy="35115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90761A" w14:paraId="34CE0A41" wp14:textId="77777777"/>
                        </w:txbxContent>
                      </wps:txbx>
                      <wps:bodyPr rot="0" vert="horz" wrap="square" lIns="92710" tIns="46990" rIns="92710" bIns="469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326436E">
              <v:shape id="Text Box 4" style="position:absolute;left:0;text-align:left;margin-left:439.2pt;margin-top:-56.55pt;width:20.9pt;height:27.6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">
                <v:textbox inset="7.3pt,3.7pt,7.3pt,3.7pt">
                  <w:txbxContent>
                    <w:p w:rsidR="00000000" w:rsidRDefault="0090761A" w14:paraId="62EBF3C5" wp14:textId="77777777"/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B61C23" w:rsidR="00000000" w:rsidRDefault="0090761A" w14:paraId="472A1391" wp14:textId="00540AA2">
      <w:pPr>
        <w:pStyle w:val="P13"/>
      </w:pPr>
    </w:p>
    <w:p xmlns:wp14="http://schemas.microsoft.com/office/word/2010/wordml" w:rsidRPr="00B61C23" w:rsidR="00000000" w:rsidRDefault="0090761A" w14:paraId="3EFD1B2C" wp14:textId="3C72440D">
      <w:pPr>
        <w:pStyle w:val="P13"/>
      </w:pPr>
    </w:p>
    <w:p xmlns:wp14="http://schemas.microsoft.com/office/word/2010/wordml" w:rsidRPr="00B61C23" w:rsidR="00000000" w:rsidP="59234A83" w:rsidRDefault="0090761A" w14:paraId="79FDFFC1" wp14:textId="77777777">
      <w:pPr>
        <w:pStyle w:val="P13"/>
        <w:rPr>
          <w:rStyle w:val="T4"/>
        </w:rPr>
      </w:pPr>
      <w:r w:rsidR="00B61C23">
        <w:rPr/>
        <w:t>KEMELLY KEILHANY PEREIRA DO NASCIMENTO</w:t>
      </w:r>
    </w:p>
    <w:p xmlns:wp14="http://schemas.microsoft.com/office/word/2010/wordml" w:rsidR="00000000" w:rsidRDefault="0090761A" w14:paraId="6D98A12B" wp14:textId="77777777">
      <w:pPr>
        <w:pStyle w:val="P13"/>
        <w:rPr>
          <w:color w:val="FF0000"/>
          <w:szCs w:val="24"/>
        </w:rPr>
      </w:pPr>
    </w:p>
    <w:p xmlns:wp14="http://schemas.microsoft.com/office/word/2010/wordml" w:rsidR="00000000" w:rsidRDefault="0090761A" w14:paraId="2946DB82" wp14:textId="77777777">
      <w:pPr>
        <w:pStyle w:val="P13"/>
        <w:rPr>
          <w:color w:val="FF0000"/>
          <w:szCs w:val="24"/>
        </w:rPr>
      </w:pPr>
    </w:p>
    <w:p xmlns:wp14="http://schemas.microsoft.com/office/word/2010/wordml" w:rsidR="00000000" w:rsidRDefault="0090761A" w14:paraId="5997CC1D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110FFD37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6B699379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3FE9F23F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1F72F646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08CE6F91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61CDCEAD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6BB9E253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23DE523C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52E56223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07547A01" wp14:textId="77777777">
      <w:pPr>
        <w:pStyle w:val="P13"/>
        <w:rPr>
          <w:szCs w:val="24"/>
        </w:rPr>
      </w:pPr>
    </w:p>
    <w:p xmlns:wp14="http://schemas.microsoft.com/office/word/2010/wordml" w:rsidR="00B61C23" w:rsidP="00B61C23" w:rsidRDefault="00B61C23" w14:paraId="34D53F78" wp14:textId="77777777">
      <w:pPr>
        <w:pStyle w:val="P14"/>
        <w:rPr>
          <w:szCs w:val="24"/>
        </w:rPr>
      </w:pPr>
      <w:r>
        <w:rPr>
          <w:szCs w:val="24"/>
        </w:rPr>
        <w:t xml:space="preserve">O RACISMO ESTRUTURAL E </w:t>
      </w:r>
      <w:r w:rsidR="00A93232">
        <w:rPr>
          <w:szCs w:val="24"/>
        </w:rPr>
        <w:t>COMO ELE AFETA A SAÚDE</w:t>
      </w:r>
      <w:r>
        <w:rPr>
          <w:szCs w:val="24"/>
        </w:rPr>
        <w:t xml:space="preserve"> </w:t>
      </w:r>
    </w:p>
    <w:p xmlns:wp14="http://schemas.microsoft.com/office/word/2010/wordml" w:rsidRPr="00B61C23" w:rsidR="00B61C23" w:rsidP="00B61C23" w:rsidRDefault="00B61C23" w14:paraId="776F11DD" wp14:textId="77777777">
      <w:pPr>
        <w:pStyle w:val="P14"/>
        <w:rPr>
          <w:szCs w:val="24"/>
        </w:rPr>
      </w:pPr>
      <w:r>
        <w:rPr>
          <w:szCs w:val="24"/>
        </w:rPr>
        <w:t xml:space="preserve">MENTAL </w:t>
      </w:r>
      <w:r w:rsidR="00A93232">
        <w:rPr>
          <w:szCs w:val="24"/>
        </w:rPr>
        <w:t xml:space="preserve">DA POPULAÇÃO NEGRA </w:t>
      </w:r>
      <w:r>
        <w:rPr>
          <w:szCs w:val="24"/>
        </w:rPr>
        <w:t>NO BRASIL</w:t>
      </w:r>
    </w:p>
    <w:p xmlns:wp14="http://schemas.microsoft.com/office/word/2010/wordml" w:rsidR="00000000" w:rsidRDefault="0090761A" w14:paraId="5043CB0F" wp14:textId="77777777">
      <w:pPr>
        <w:pStyle w:val="P14"/>
        <w:rPr>
          <w:color w:val="FF0000"/>
          <w:szCs w:val="24"/>
        </w:rPr>
      </w:pPr>
    </w:p>
    <w:p xmlns:wp14="http://schemas.microsoft.com/office/word/2010/wordml" w:rsidR="00000000" w:rsidRDefault="0090761A" w14:paraId="07459315" wp14:textId="77777777">
      <w:pPr>
        <w:pStyle w:val="P14"/>
        <w:rPr>
          <w:color w:val="FF0000"/>
          <w:szCs w:val="24"/>
        </w:rPr>
      </w:pPr>
    </w:p>
    <w:p xmlns:wp14="http://schemas.microsoft.com/office/word/2010/wordml" w:rsidR="00000000" w:rsidRDefault="0090761A" w14:paraId="2E6EC43F" wp14:textId="77777777">
      <w:pPr>
        <w:pStyle w:val="P13"/>
        <w:tabs>
          <w:tab w:val="center" w:pos="4536"/>
          <w:tab w:val="left" w:pos="6038"/>
        </w:tabs>
        <w:jc w:val="left"/>
      </w:pPr>
      <w:r>
        <w:rPr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935" distR="114935" simplePos="0" relativeHeight="251655680" behindDoc="0" locked="0" layoutInCell="1" allowOverlap="1" wp14:anchorId="3CC5F779" wp14:editId="7777777">
                <wp:simplePos x="0" y="0"/>
                <wp:positionH relativeFrom="column">
                  <wp:posOffset>3223260</wp:posOffset>
                </wp:positionH>
                <wp:positionV relativeFrom="paragraph">
                  <wp:posOffset>179705</wp:posOffset>
                </wp:positionV>
                <wp:extent cx="2620010" cy="1202055"/>
                <wp:effectExtent l="381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010" cy="120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xmlns:w14="http://schemas.microsoft.com/office/word/2010/wordml" w:rsidR="00000000" w:rsidRDefault="0090761A" w14:paraId="1D532F58" wp14:textId="77777777">
                            <w:pPr>
                              <w:pStyle w:val="P86"/>
                            </w:pPr>
                            <w:r>
                              <w:rPr>
                                <w:rStyle w:val="T55"/>
                                <w:rFonts w:eastAsia="SimSun"/>
                              </w:rPr>
                              <w:t xml:space="preserve">Projeto de pesquisa </w:t>
                            </w:r>
                            <w:r w:rsidR="0099697D">
                              <w:rPr>
                                <w:rStyle w:val="T55"/>
                                <w:rFonts w:eastAsia="SimSun"/>
                              </w:rPr>
                              <w:t>apresentado para avaliação do rendimento escolar na disciplina de Metodologia Cientifica</w:t>
                            </w:r>
                            <w:r w:rsidRPr="00B61C23">
                              <w:rPr>
                                <w:rStyle w:val="T55"/>
                                <w:rFonts w:eastAsia="SimSun"/>
                              </w:rPr>
                              <w:t xml:space="preserve"> </w:t>
                            </w:r>
                            <w:r w:rsidRPr="00B61C23">
                              <w:rPr>
                                <w:rStyle w:val="T55"/>
                                <w:rFonts w:eastAsia="SimSun"/>
                              </w:rPr>
                              <w:t>d</w:t>
                            </w:r>
                            <w:r w:rsidR="0099697D">
                              <w:rPr>
                                <w:rStyle w:val="T55"/>
                                <w:rFonts w:eastAsia="SimSun"/>
                              </w:rPr>
                              <w:t>a</w:t>
                            </w:r>
                            <w:r w:rsidRPr="00B61C23">
                              <w:rPr>
                                <w:rStyle w:val="T55"/>
                                <w:rFonts w:eastAsia="SimSun"/>
                              </w:rPr>
                              <w:t xml:space="preserve"> Graduação</w:t>
                            </w:r>
                            <w:r>
                              <w:rPr>
                                <w:rStyle w:val="T55"/>
                                <w:rFonts w:eastAsia="SimSun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Style w:val="T55"/>
                                <w:rFonts w:eastAsia="SimSun"/>
                              </w:rPr>
                              <w:t>do</w:t>
                            </w:r>
                            <w:r w:rsidR="00B61C23">
                              <w:rPr>
                                <w:rStyle w:val="T55"/>
                                <w:rFonts w:eastAsia="SimSun"/>
                              </w:rPr>
                              <w:t xml:space="preserve"> curso de Psicologia </w:t>
                            </w:r>
                            <w:r>
                              <w:rPr>
                                <w:rStyle w:val="T55"/>
                                <w:rFonts w:eastAsia="SimSun"/>
                              </w:rPr>
                              <w:t xml:space="preserve">da </w:t>
                            </w:r>
                            <w:r w:rsidR="00B61C23">
                              <w:rPr>
                                <w:rStyle w:val="T55"/>
                                <w:rFonts w:eastAsia="SimSun"/>
                              </w:rPr>
                              <w:t>Faculdade de Ciências Humanas de Olinda</w:t>
                            </w:r>
                            <w:r w:rsidR="0099697D">
                              <w:rPr>
                                <w:rStyle w:val="T55"/>
                                <w:rFonts w:eastAsia="SimSu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2710" tIns="46990" rIns="92710" bIns="469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4AA15FCB">
              <v:shape xmlns:o="urn:schemas-microsoft-com:office:office" xmlns:v="urn:schemas-microsoft-com:vml" id="Text Box 2" style="position:absolute;margin-left:253.8pt;margin-top:14.15pt;width:206.3pt;height:94.65pt;z-index:2516556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">
                <v:textbox inset="7.3pt,3.7pt,7.3pt,3.7pt">
                  <w:txbxContent>
                    <w:p xmlns:wp14="http://schemas.microsoft.com/office/word/2010/wordml" w:rsidR="00000000" w:rsidRDefault="0090761A" w14:paraId="10F8DDE6" wp14:textId="77777777">
                      <w:pPr>
                        <w:pStyle w:val="P86"/>
                      </w:pPr>
                      <w:r>
                        <w:rPr>
                          <w:rStyle w:val="T55"/>
                          <w:rFonts w:eastAsia="SimSun"/>
                        </w:rPr>
                        <w:t xml:space="preserve">Projeto de pesquisa </w:t>
                      </w:r>
                      <w:r w:rsidR="0099697D">
                        <w:rPr>
                          <w:rStyle w:val="T55"/>
                          <w:rFonts w:eastAsia="SimSun"/>
                        </w:rPr>
                        <w:t>apresentado para avaliação do rendimento escolar na disciplina de Metodologia Cientifica</w:t>
                      </w:r>
                      <w:r w:rsidRPr="00B61C23">
                        <w:rPr>
                          <w:rStyle w:val="T55"/>
                          <w:rFonts w:eastAsia="SimSun"/>
                        </w:rPr>
                        <w:t xml:space="preserve"> </w:t>
                      </w:r>
                      <w:r w:rsidRPr="00B61C23">
                        <w:rPr>
                          <w:rStyle w:val="T55"/>
                          <w:rFonts w:eastAsia="SimSun"/>
                        </w:rPr>
                        <w:t>d</w:t>
                      </w:r>
                      <w:r w:rsidR="0099697D">
                        <w:rPr>
                          <w:rStyle w:val="T55"/>
                          <w:rFonts w:eastAsia="SimSun"/>
                        </w:rPr>
                        <w:t>a</w:t>
                      </w:r>
                      <w:r w:rsidRPr="00B61C23">
                        <w:rPr>
                          <w:rStyle w:val="T55"/>
                          <w:rFonts w:eastAsia="SimSun"/>
                        </w:rPr>
                        <w:t xml:space="preserve"> Graduação</w:t>
                      </w:r>
                      <w:r>
                        <w:rPr>
                          <w:rStyle w:val="T55"/>
                          <w:rFonts w:eastAsia="SimSun"/>
                          <w:color w:val="FF0000"/>
                        </w:rPr>
                        <w:t xml:space="preserve"> </w:t>
                      </w:r>
                      <w:r>
                        <w:rPr>
                          <w:rStyle w:val="T55"/>
                          <w:rFonts w:eastAsia="SimSun"/>
                        </w:rPr>
                        <w:t>do</w:t>
                      </w:r>
                      <w:r w:rsidR="00B61C23">
                        <w:rPr>
                          <w:rStyle w:val="T55"/>
                          <w:rFonts w:eastAsia="SimSun"/>
                        </w:rPr>
                        <w:t xml:space="preserve"> curso de Psicologia </w:t>
                      </w:r>
                      <w:r>
                        <w:rPr>
                          <w:rStyle w:val="T55"/>
                          <w:rFonts w:eastAsia="SimSun"/>
                        </w:rPr>
                        <w:t xml:space="preserve">da </w:t>
                      </w:r>
                      <w:r w:rsidR="00B61C23">
                        <w:rPr>
                          <w:rStyle w:val="T55"/>
                          <w:rFonts w:eastAsia="SimSun"/>
                        </w:rPr>
                        <w:t>Faculdade de Ciências Humanas de Olinda</w:t>
                      </w:r>
                      <w:r w:rsidR="0099697D">
                        <w:rPr>
                          <w:rStyle w:val="T55"/>
                          <w:rFonts w:eastAsia="SimSu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4"/>
        </w:rPr>
        <w:tab/>
      </w:r>
      <w:r>
        <w:rPr>
          <w:szCs w:val="24"/>
        </w:rPr>
        <w:tab/>
      </w:r>
    </w:p>
    <w:p xmlns:wp14="http://schemas.microsoft.com/office/word/2010/wordml" w:rsidR="00000000" w:rsidRDefault="0090761A" w14:paraId="6537F28F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6DFB9E20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70DF9E56" wp14:textId="77777777">
      <w:pPr>
        <w:pStyle w:val="P13"/>
        <w:rPr>
          <w:szCs w:val="24"/>
        </w:rPr>
      </w:pPr>
    </w:p>
    <w:p xmlns:wp14="http://schemas.microsoft.com/office/word/2010/wordml" w:rsidR="00000000" w:rsidP="00A93232" w:rsidRDefault="0090761A" w14:paraId="64A16146" wp14:textId="77777777">
      <w:pPr>
        <w:pStyle w:val="P9"/>
        <w:tabs>
          <w:tab w:val="right" w:pos="9071"/>
        </w:tabs>
        <w:jc w:val="left"/>
      </w:pPr>
      <w:r>
        <w:rPr>
          <w:szCs w:val="24"/>
        </w:rPr>
        <w:t xml:space="preserve">                               </w:t>
      </w:r>
      <w:r>
        <w:rPr>
          <w:szCs w:val="24"/>
        </w:rPr>
        <w:t xml:space="preserve">                                               </w:t>
      </w:r>
      <w:r w:rsidR="00A93232">
        <w:rPr>
          <w:szCs w:val="24"/>
        </w:rPr>
        <w:tab/>
      </w:r>
    </w:p>
    <w:p xmlns:wp14="http://schemas.microsoft.com/office/word/2010/wordml" w:rsidRPr="00B61C23" w:rsidR="00B61C23" w:rsidP="002905B5" w:rsidRDefault="0090761A" w14:paraId="1FE27354" wp14:textId="1ACA6EF7">
      <w:pPr>
        <w:pStyle w:val="P9"/>
      </w:pPr>
      <w:r w:rsidR="51A46D36">
        <w:rPr/>
        <w:t xml:space="preserve">   </w:t>
      </w:r>
    </w:p>
    <w:p xmlns:wp14="http://schemas.microsoft.com/office/word/2010/wordml" w:rsidRPr="00B61C23" w:rsidR="00B61C23" w:rsidP="002905B5" w:rsidRDefault="0090761A" w14:paraId="2763884D" wp14:textId="7E1EB70C">
      <w:pPr>
        <w:pStyle w:val="P9"/>
      </w:pPr>
      <w:r w:rsidR="51A46D36">
        <w:rPr/>
        <w:t xml:space="preserve">Orientador: </w:t>
      </w:r>
      <w:r w:rsidR="51A46D36">
        <w:rPr/>
        <w:t xml:space="preserve">Fabiane Monica da Silva       </w:t>
      </w:r>
    </w:p>
    <w:p xmlns:wp14="http://schemas.microsoft.com/office/word/2010/wordml" w:rsidRPr="00B61C23" w:rsidR="00000000" w:rsidP="0099697D" w:rsidRDefault="00B61C23" w14:paraId="18C05831" wp14:textId="77777777">
      <w:pPr>
        <w:pStyle w:val="P9"/>
      </w:pPr>
      <w:r w:rsidRPr="00B61C23">
        <w:rPr>
          <w:szCs w:val="24"/>
        </w:rPr>
        <w:t xml:space="preserve">                                                                                       Gonçalves</w:t>
      </w:r>
    </w:p>
    <w:p w:rsidR="59234A83" w:rsidP="59234A83" w:rsidRDefault="59234A83" w14:noSpellErr="1" w14:paraId="02124202" w14:textId="40F21D5E">
      <w:pPr>
        <w:pStyle w:val="P21"/>
      </w:pPr>
    </w:p>
    <w:p w:rsidR="59234A83" w:rsidP="59234A83" w:rsidRDefault="59234A83" w14:paraId="78F6DE35" w14:textId="7007ED01">
      <w:pPr>
        <w:pStyle w:val="P21"/>
      </w:pPr>
    </w:p>
    <w:p xmlns:wp14="http://schemas.microsoft.com/office/word/2010/wordml" w:rsidR="00000000" w:rsidRDefault="0090761A" w14:paraId="3A0FF5F2" wp14:textId="77777777">
      <w:pPr>
        <w:pStyle w:val="P21"/>
        <w:rPr>
          <w:szCs w:val="24"/>
        </w:rPr>
      </w:pPr>
    </w:p>
    <w:p xmlns:wp14="http://schemas.microsoft.com/office/word/2010/wordml" w:rsidRPr="00B61C23" w:rsidR="00000000" w:rsidP="00B61C23" w:rsidRDefault="00B61C23" w14:paraId="567B213A" wp14:textId="77777777">
      <w:pPr>
        <w:pStyle w:val="P13"/>
      </w:pPr>
      <w:r>
        <w:rPr>
          <w:szCs w:val="24"/>
        </w:rPr>
        <w:t>OLINDA</w:t>
      </w:r>
    </w:p>
    <w:p xmlns:wp14="http://schemas.microsoft.com/office/word/2010/wordml" w:rsidRPr="00B61C23" w:rsidR="00000000" w:rsidRDefault="00B61C23" w14:paraId="78066D58" wp14:textId="77777777">
      <w:pPr>
        <w:pStyle w:val="P7"/>
      </w:pPr>
      <w:r w:rsidRPr="59234A83" w:rsidR="59234A83">
        <w:rPr>
          <w:rStyle w:val="T4"/>
        </w:rPr>
        <w:t>2022</w:t>
      </w:r>
    </w:p>
    <w:p w:rsidR="59234A83" w:rsidP="59234A83" w:rsidRDefault="59234A83" w14:paraId="435D7C9E" w14:textId="750CCDE1">
      <w:pPr>
        <w:pStyle w:val="P7"/>
        <w:rPr>
          <w:rStyle w:val="T4"/>
        </w:rPr>
      </w:pPr>
    </w:p>
    <w:p w:rsidR="59234A83" w:rsidP="59234A83" w:rsidRDefault="59234A83" w14:paraId="31942D0E" w14:textId="632EDC61">
      <w:pPr>
        <w:pStyle w:val="P7"/>
        <w:rPr>
          <w:rStyle w:val="T4"/>
        </w:rPr>
      </w:pPr>
    </w:p>
    <w:p w:rsidR="59234A83" w:rsidP="59234A83" w:rsidRDefault="59234A83" w14:paraId="417B564E" w14:textId="2D32BC83">
      <w:pPr>
        <w:pStyle w:val="P7"/>
        <w:rPr>
          <w:rStyle w:val="T4"/>
        </w:rPr>
      </w:pPr>
    </w:p>
    <w:p xmlns:wp14="http://schemas.microsoft.com/office/word/2010/wordml" w:rsidR="00000000" w:rsidRDefault="0090761A" w14:paraId="59865D40" wp14:textId="77777777">
      <w:pPr>
        <w:pStyle w:val="P13"/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935" distR="114935" simplePos="0" relativeHeight="251658752" behindDoc="0" locked="0" layoutInCell="1" allowOverlap="1" wp14:anchorId="5498DA82" wp14:editId="7777777">
                <wp:simplePos x="0" y="0"/>
                <wp:positionH relativeFrom="column">
                  <wp:posOffset>5561965</wp:posOffset>
                </wp:positionH>
                <wp:positionV relativeFrom="paragraph">
                  <wp:posOffset>-686435</wp:posOffset>
                </wp:positionV>
                <wp:extent cx="303530" cy="316230"/>
                <wp:effectExtent l="0" t="0" r="1905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3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000000" w:rsidRDefault="0090761A" w14:paraId="5630AD66" wp14:textId="77777777"/>
                        </w:txbxContent>
                      </wps:txbx>
                      <wps:bodyPr rot="0" vert="horz" wrap="square" lIns="92710" tIns="46990" rIns="92710" bIns="469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404F48">
              <v:shape id="Text Box 5" style="position:absolute;left:0;text-align:left;margin-left:437.95pt;margin-top:-54.05pt;width:23.9pt;height:24.9pt;z-index: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">
                <v:textbox inset="7.3pt,3.7pt,7.3pt,3.7pt">
                  <w:txbxContent>
                    <w:p w:rsidR="00000000" w:rsidRDefault="0090761A" w14:paraId="61829076" wp14:textId="77777777"/>
                  </w:txbxContent>
                </v:textbox>
              </v:shape>
            </w:pict>
          </mc:Fallback>
        </mc:AlternateContent>
      </w:r>
      <w:r>
        <w:rPr>
          <w:szCs w:val="24"/>
        </w:rPr>
        <w:t>SUMÁRIO</w:t>
      </w:r>
    </w:p>
    <w:p xmlns:wp14="http://schemas.microsoft.com/office/word/2010/wordml" w:rsidR="00000000" w:rsidRDefault="0090761A" w14:paraId="2BA226A1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17AD93B2" wp14:textId="77777777">
      <w:pPr>
        <w:pStyle w:val="P13"/>
        <w:rPr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330"/>
        <w:gridCol w:w="882"/>
      </w:tblGrid>
      <w:tr xmlns:wp14="http://schemas.microsoft.com/office/word/2010/wordml" w:rsidR="00000000" w:rsidTr="51A46D36" w14:paraId="2C312B01" wp14:textId="77777777">
        <w:tc>
          <w:tcPr>
            <w:tcW w:w="8330" w:type="dxa"/>
            <w:shd w:val="clear" w:color="auto" w:fill="auto"/>
            <w:tcMar/>
          </w:tcPr>
          <w:p w:rsidR="00000000" w:rsidRDefault="0090761A" w14:paraId="51A3D644" wp14:textId="77777777">
            <w:pPr>
              <w:numPr>
                <w:ilvl w:val="0"/>
                <w:numId w:val="3"/>
              </w:numPr>
              <w:spacing w:line="360" w:lineRule="auto"/>
              <w:jc w:val="both"/>
            </w:pPr>
            <w:r>
              <w:rPr>
                <w:sz w:val="24"/>
                <w:szCs w:val="24"/>
              </w:rPr>
              <w:t>Introdução/Referen</w:t>
            </w:r>
            <w:r>
              <w:rPr>
                <w:sz w:val="24"/>
                <w:szCs w:val="24"/>
              </w:rPr>
              <w:t>cia Teórico</w:t>
            </w:r>
          </w:p>
        </w:tc>
        <w:tc>
          <w:tcPr>
            <w:tcW w:w="882" w:type="dxa"/>
            <w:shd w:val="clear" w:color="auto" w:fill="auto"/>
            <w:tcMar/>
          </w:tcPr>
          <w:p w:rsidR="00000000" w:rsidRDefault="0090761A" w14:paraId="5FCD5EC4" wp14:textId="62F30884">
            <w:pPr>
              <w:pStyle w:val="P13"/>
              <w:jc w:val="both"/>
              <w:rPr>
                <w:b w:val="0"/>
                <w:bCs w:val="0"/>
              </w:rPr>
            </w:pPr>
            <w:r w:rsidR="51A46D36">
              <w:rPr>
                <w:b w:val="0"/>
                <w:bCs w:val="0"/>
              </w:rPr>
              <w:t>3</w:t>
            </w:r>
          </w:p>
        </w:tc>
      </w:tr>
      <w:tr xmlns:wp14="http://schemas.microsoft.com/office/word/2010/wordml" w:rsidR="00000000" w:rsidTr="51A46D36" w14:paraId="39E7E700" wp14:textId="77777777">
        <w:tc>
          <w:tcPr>
            <w:tcW w:w="8330" w:type="dxa"/>
            <w:shd w:val="clear" w:color="auto" w:fill="auto"/>
            <w:tcMar/>
          </w:tcPr>
          <w:p w:rsidR="00000000" w:rsidRDefault="0090761A" w14:paraId="0D6C9772" wp14:textId="77777777">
            <w:pPr>
              <w:pStyle w:val="P13"/>
              <w:jc w:val="both"/>
            </w:pPr>
            <w:r>
              <w:rPr>
                <w:b w:val="0"/>
                <w:szCs w:val="24"/>
              </w:rPr>
              <w:t xml:space="preserve">      </w:t>
            </w:r>
            <w:r>
              <w:rPr>
                <w:b w:val="0"/>
                <w:szCs w:val="24"/>
              </w:rPr>
              <w:t>2. Problematização</w:t>
            </w:r>
          </w:p>
        </w:tc>
        <w:tc>
          <w:tcPr>
            <w:tcW w:w="882" w:type="dxa"/>
            <w:shd w:val="clear" w:color="auto" w:fill="auto"/>
            <w:tcMar/>
          </w:tcPr>
          <w:p w:rsidR="00000000" w:rsidP="59234A83" w:rsidRDefault="0090761A" w14:paraId="2598DEE6" wp14:textId="449E7804">
            <w:pPr>
              <w:spacing w:line="360" w:lineRule="auto"/>
              <w:rPr>
                <w:sz w:val="24"/>
                <w:szCs w:val="24"/>
              </w:rPr>
            </w:pPr>
            <w:r w:rsidRPr="51A46D36" w:rsidR="51A46D36">
              <w:rPr>
                <w:sz w:val="24"/>
                <w:szCs w:val="24"/>
              </w:rPr>
              <w:t>5</w:t>
            </w:r>
          </w:p>
        </w:tc>
      </w:tr>
      <w:tr xmlns:wp14="http://schemas.microsoft.com/office/word/2010/wordml" w:rsidR="00000000" w:rsidTr="51A46D36" w14:paraId="5FD655C7" wp14:textId="77777777">
        <w:tc>
          <w:tcPr>
            <w:tcW w:w="8330" w:type="dxa"/>
            <w:shd w:val="clear" w:color="auto" w:fill="auto"/>
            <w:tcMar/>
          </w:tcPr>
          <w:p w:rsidR="00000000" w:rsidRDefault="0090761A" w14:paraId="51F4F873" wp14:textId="77777777">
            <w:pPr>
              <w:pStyle w:val="P13"/>
              <w:jc w:val="both"/>
            </w:pPr>
            <w:r>
              <w:rPr>
                <w:b w:val="0"/>
                <w:szCs w:val="24"/>
              </w:rPr>
              <w:t xml:space="preserve">      </w:t>
            </w:r>
            <w:r>
              <w:rPr>
                <w:b w:val="0"/>
                <w:szCs w:val="24"/>
              </w:rPr>
              <w:t>3. Justificativa</w:t>
            </w:r>
          </w:p>
        </w:tc>
        <w:tc>
          <w:tcPr>
            <w:tcW w:w="882" w:type="dxa"/>
            <w:shd w:val="clear" w:color="auto" w:fill="auto"/>
            <w:tcMar/>
          </w:tcPr>
          <w:p w:rsidR="00000000" w:rsidP="59234A83" w:rsidRDefault="0090761A" w14:paraId="279935FF" wp14:textId="2046C6F9">
            <w:pPr>
              <w:spacing w:line="360" w:lineRule="auto"/>
              <w:rPr>
                <w:sz w:val="24"/>
                <w:szCs w:val="24"/>
              </w:rPr>
            </w:pPr>
            <w:r w:rsidRPr="51A46D36" w:rsidR="51A46D36">
              <w:rPr>
                <w:sz w:val="24"/>
                <w:szCs w:val="24"/>
              </w:rPr>
              <w:t>5</w:t>
            </w:r>
          </w:p>
        </w:tc>
      </w:tr>
      <w:tr xmlns:wp14="http://schemas.microsoft.com/office/word/2010/wordml" w:rsidR="00000000" w:rsidTr="51A46D36" w14:paraId="2B5E32B5" wp14:textId="77777777">
        <w:tc>
          <w:tcPr>
            <w:tcW w:w="8330" w:type="dxa"/>
            <w:shd w:val="clear" w:color="auto" w:fill="auto"/>
            <w:tcMar/>
          </w:tcPr>
          <w:p w:rsidR="00000000" w:rsidRDefault="0090761A" w14:paraId="1E86FA83" wp14:textId="77777777">
            <w:pPr>
              <w:pStyle w:val="P13"/>
              <w:jc w:val="both"/>
            </w:pPr>
            <w:r>
              <w:rPr>
                <w:b w:val="0"/>
                <w:szCs w:val="24"/>
              </w:rPr>
              <w:t xml:space="preserve">      </w:t>
            </w:r>
            <w:r>
              <w:rPr>
                <w:b w:val="0"/>
                <w:szCs w:val="24"/>
              </w:rPr>
              <w:t>4. Objeto de estudo</w:t>
            </w:r>
          </w:p>
        </w:tc>
        <w:tc>
          <w:tcPr>
            <w:tcW w:w="882" w:type="dxa"/>
            <w:shd w:val="clear" w:color="auto" w:fill="auto"/>
            <w:tcMar/>
          </w:tcPr>
          <w:p w:rsidR="00000000" w:rsidP="59234A83" w:rsidRDefault="0090761A" w14:paraId="7C964D78" wp14:textId="13782941">
            <w:pPr>
              <w:spacing w:line="360" w:lineRule="auto"/>
              <w:rPr>
                <w:sz w:val="24"/>
                <w:szCs w:val="24"/>
              </w:rPr>
            </w:pPr>
            <w:r w:rsidRPr="51A46D36" w:rsidR="51A46D36">
              <w:rPr>
                <w:sz w:val="24"/>
                <w:szCs w:val="24"/>
              </w:rPr>
              <w:t>5</w:t>
            </w:r>
          </w:p>
        </w:tc>
      </w:tr>
      <w:tr xmlns:wp14="http://schemas.microsoft.com/office/word/2010/wordml" w:rsidR="00000000" w:rsidTr="51A46D36" w14:paraId="7B2AC6B8" wp14:textId="77777777">
        <w:tc>
          <w:tcPr>
            <w:tcW w:w="8330" w:type="dxa"/>
            <w:shd w:val="clear" w:color="auto" w:fill="auto"/>
            <w:tcMar/>
          </w:tcPr>
          <w:p w:rsidR="00000000" w:rsidP="59234A83" w:rsidRDefault="0090761A" w14:paraId="0B5E355C" wp14:textId="6A00BB85">
            <w:pPr>
              <w:pStyle w:val="P13"/>
              <w:jc w:val="both"/>
              <w:rPr>
                <w:b w:val="0"/>
                <w:bCs w:val="0"/>
                <w:color w:val="FF0000"/>
              </w:rPr>
            </w:pPr>
            <w:r w:rsidR="59234A83">
              <w:rPr>
                <w:b w:val="0"/>
                <w:bCs w:val="0"/>
              </w:rPr>
              <w:t xml:space="preserve">      5. Objetivos</w:t>
            </w:r>
          </w:p>
        </w:tc>
        <w:tc>
          <w:tcPr>
            <w:tcW w:w="882" w:type="dxa"/>
            <w:shd w:val="clear" w:color="auto" w:fill="auto"/>
            <w:tcMar/>
          </w:tcPr>
          <w:p w:rsidR="00000000" w:rsidP="59234A83" w:rsidRDefault="0090761A" w14:paraId="17310F6F" wp14:textId="2CF65149">
            <w:pPr>
              <w:spacing w:line="360" w:lineRule="auto"/>
              <w:rPr>
                <w:sz w:val="24"/>
                <w:szCs w:val="24"/>
              </w:rPr>
            </w:pPr>
            <w:r w:rsidRPr="51A46D36" w:rsidR="51A46D36">
              <w:rPr>
                <w:sz w:val="24"/>
                <w:szCs w:val="24"/>
              </w:rPr>
              <w:t>6</w:t>
            </w:r>
          </w:p>
        </w:tc>
      </w:tr>
      <w:tr xmlns:wp14="http://schemas.microsoft.com/office/word/2010/wordml" w:rsidR="00000000" w:rsidTr="51A46D36" w14:paraId="64309C93" wp14:textId="77777777">
        <w:tc>
          <w:tcPr>
            <w:tcW w:w="8330" w:type="dxa"/>
            <w:shd w:val="clear" w:color="auto" w:fill="auto"/>
            <w:tcMar/>
          </w:tcPr>
          <w:p w:rsidR="59234A83" w:rsidP="59234A83" w:rsidRDefault="59234A83" w14:paraId="58E863C8" w14:textId="48C494F8">
            <w:pPr>
              <w:pStyle w:val="P13"/>
              <w:jc w:val="both"/>
            </w:pPr>
            <w:r w:rsidR="59234A83">
              <w:rPr>
                <w:b w:val="0"/>
                <w:bCs w:val="0"/>
              </w:rPr>
              <w:t xml:space="preserve">      5.1 Objetivo Geral</w:t>
            </w:r>
          </w:p>
        </w:tc>
        <w:tc>
          <w:tcPr>
            <w:tcW w:w="882" w:type="dxa"/>
            <w:shd w:val="clear" w:color="auto" w:fill="auto"/>
            <w:tcMar/>
          </w:tcPr>
          <w:p w:rsidR="00000000" w:rsidP="59234A83" w:rsidRDefault="0090761A" w14:paraId="78941E47" wp14:textId="423D4FD5">
            <w:pPr>
              <w:spacing w:line="360" w:lineRule="auto"/>
              <w:rPr>
                <w:sz w:val="24"/>
                <w:szCs w:val="24"/>
              </w:rPr>
            </w:pPr>
            <w:r w:rsidRPr="51A46D36" w:rsidR="51A46D36">
              <w:rPr>
                <w:sz w:val="24"/>
                <w:szCs w:val="24"/>
              </w:rPr>
              <w:t>6</w:t>
            </w:r>
          </w:p>
        </w:tc>
      </w:tr>
      <w:tr xmlns:wp14="http://schemas.microsoft.com/office/word/2010/wordml" w:rsidR="00000000" w:rsidTr="51A46D36" w14:paraId="59D0BEAA" wp14:textId="77777777">
        <w:tc>
          <w:tcPr>
            <w:tcW w:w="8330" w:type="dxa"/>
            <w:shd w:val="clear" w:color="auto" w:fill="auto"/>
            <w:tcMar/>
          </w:tcPr>
          <w:p w:rsidR="59234A83" w:rsidP="59234A83" w:rsidRDefault="59234A83" w14:paraId="2E498991" w14:textId="1B778E43">
            <w:pPr>
              <w:pStyle w:val="P13"/>
              <w:jc w:val="both"/>
            </w:pPr>
            <w:r w:rsidR="59234A83">
              <w:rPr>
                <w:b w:val="0"/>
                <w:bCs w:val="0"/>
              </w:rPr>
              <w:t xml:space="preserve">      5.2 Objetivos Específicos</w:t>
            </w:r>
          </w:p>
        </w:tc>
        <w:tc>
          <w:tcPr>
            <w:tcW w:w="882" w:type="dxa"/>
            <w:shd w:val="clear" w:color="auto" w:fill="auto"/>
            <w:tcMar/>
          </w:tcPr>
          <w:p w:rsidR="00000000" w:rsidP="59234A83" w:rsidRDefault="0090761A" w14:paraId="44240AAE" wp14:textId="6E422391">
            <w:pPr>
              <w:spacing w:line="360" w:lineRule="auto"/>
              <w:rPr>
                <w:sz w:val="24"/>
                <w:szCs w:val="24"/>
              </w:rPr>
            </w:pPr>
            <w:r w:rsidRPr="51A46D36" w:rsidR="51A46D36">
              <w:rPr>
                <w:sz w:val="24"/>
                <w:szCs w:val="24"/>
              </w:rPr>
              <w:t>6</w:t>
            </w:r>
          </w:p>
        </w:tc>
      </w:tr>
      <w:tr xmlns:wp14="http://schemas.microsoft.com/office/word/2010/wordml" w:rsidR="00000000" w:rsidTr="51A46D36" w14:paraId="2AE746B6" wp14:textId="77777777">
        <w:tc>
          <w:tcPr>
            <w:tcW w:w="8330" w:type="dxa"/>
            <w:shd w:val="clear" w:color="auto" w:fill="auto"/>
            <w:tcMar/>
          </w:tcPr>
          <w:p w:rsidR="00000000" w:rsidRDefault="0090761A" w14:paraId="79FBB1C8" w14:noSpellErr="1" wp14:textId="1A66DF21">
            <w:pPr>
              <w:pStyle w:val="P13"/>
              <w:jc w:val="both"/>
              <w:rPr>
                <w:b w:val="0"/>
                <w:bCs w:val="0"/>
              </w:rPr>
            </w:pPr>
          </w:p>
        </w:tc>
        <w:tc>
          <w:tcPr>
            <w:tcW w:w="882" w:type="dxa"/>
            <w:shd w:val="clear" w:color="auto" w:fill="auto"/>
            <w:tcMar/>
          </w:tcPr>
          <w:p w:rsidR="00000000" w:rsidP="59234A83" w:rsidRDefault="0090761A" w14:paraId="76DB90EB" w14:noSpellErr="1" wp14:textId="3241198B">
            <w:pPr>
              <w:spacing w:line="360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="00000000" w:rsidTr="51A46D36" w14:paraId="0FD93942" wp14:textId="77777777">
        <w:tc>
          <w:tcPr>
            <w:tcW w:w="8330" w:type="dxa"/>
            <w:shd w:val="clear" w:color="auto" w:fill="auto"/>
            <w:tcMar/>
          </w:tcPr>
          <w:p w:rsidR="00000000" w:rsidRDefault="0090761A" w14:paraId="3E1C3570" w14:noSpellErr="1" wp14:textId="7B7B953F">
            <w:pPr>
              <w:pStyle w:val="P13"/>
              <w:ind w:left="720"/>
              <w:jc w:val="both"/>
              <w:rPr>
                <w:b w:val="0"/>
                <w:bCs w:val="0"/>
              </w:rPr>
            </w:pPr>
          </w:p>
        </w:tc>
        <w:tc>
          <w:tcPr>
            <w:tcW w:w="882" w:type="dxa"/>
            <w:shd w:val="clear" w:color="auto" w:fill="auto"/>
            <w:tcMar/>
          </w:tcPr>
          <w:p w:rsidR="00000000" w:rsidP="59234A83" w:rsidRDefault="0090761A" w14:paraId="1D0ADF7A" w14:noSpellErr="1" wp14:textId="30FAE67F">
            <w:pPr>
              <w:spacing w:line="360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="00000000" w:rsidTr="51A46D36" w14:paraId="7B09BF2C" wp14:textId="77777777">
        <w:tc>
          <w:tcPr>
            <w:tcW w:w="8330" w:type="dxa"/>
            <w:shd w:val="clear" w:color="auto" w:fill="auto"/>
            <w:tcMar/>
          </w:tcPr>
          <w:p w:rsidR="00000000" w:rsidRDefault="0090761A" w14:paraId="12CD9FA4" w14:noSpellErr="1" wp14:textId="62E48DEF">
            <w:pPr>
              <w:pStyle w:val="P13"/>
              <w:jc w:val="both"/>
              <w:rPr>
                <w:b w:val="0"/>
                <w:bCs w:val="0"/>
              </w:rPr>
            </w:pPr>
          </w:p>
        </w:tc>
        <w:tc>
          <w:tcPr>
            <w:tcW w:w="882" w:type="dxa"/>
            <w:shd w:val="clear" w:color="auto" w:fill="auto"/>
            <w:tcMar/>
          </w:tcPr>
          <w:p w:rsidR="00000000" w:rsidP="59234A83" w:rsidRDefault="0090761A" w14:paraId="03853697" w14:noSpellErr="1" wp14:textId="6F50CB78">
            <w:pPr>
              <w:spacing w:line="360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="00000000" w:rsidTr="51A46D36" w14:paraId="74AA408C" wp14:textId="77777777">
        <w:tc>
          <w:tcPr>
            <w:tcW w:w="8330" w:type="dxa"/>
            <w:shd w:val="clear" w:color="auto" w:fill="auto"/>
            <w:tcMar/>
          </w:tcPr>
          <w:p w:rsidR="00000000" w:rsidRDefault="0090761A" w14:paraId="1A8A572A" w14:noSpellErr="1" wp14:textId="534AA9DF">
            <w:pPr>
              <w:pStyle w:val="P13"/>
              <w:jc w:val="both"/>
              <w:rPr>
                <w:b w:val="0"/>
                <w:bCs w:val="0"/>
              </w:rPr>
            </w:pPr>
          </w:p>
        </w:tc>
        <w:tc>
          <w:tcPr>
            <w:tcW w:w="882" w:type="dxa"/>
            <w:shd w:val="clear" w:color="auto" w:fill="auto"/>
            <w:tcMar/>
          </w:tcPr>
          <w:p w:rsidR="00000000" w:rsidP="59234A83" w:rsidRDefault="0090761A" w14:paraId="2B2B7304" w14:noSpellErr="1" wp14:textId="79A98709">
            <w:pPr>
              <w:spacing w:line="360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="00000000" w:rsidTr="51A46D36" w14:paraId="05FC4073" wp14:textId="77777777">
        <w:tc>
          <w:tcPr>
            <w:tcW w:w="8330" w:type="dxa"/>
            <w:shd w:val="clear" w:color="auto" w:fill="auto"/>
            <w:tcMar/>
          </w:tcPr>
          <w:p w:rsidR="00000000" w:rsidRDefault="0090761A" w14:paraId="3AFD8DBC" w14:noSpellErr="1" wp14:textId="65296B11">
            <w:pPr>
              <w:pStyle w:val="P13"/>
              <w:jc w:val="both"/>
              <w:rPr>
                <w:b w:val="0"/>
                <w:bCs w:val="0"/>
              </w:rPr>
            </w:pPr>
          </w:p>
        </w:tc>
        <w:tc>
          <w:tcPr>
            <w:tcW w:w="882" w:type="dxa"/>
            <w:shd w:val="clear" w:color="auto" w:fill="auto"/>
            <w:tcMar/>
          </w:tcPr>
          <w:p w:rsidR="00000000" w:rsidRDefault="0090761A" w14:paraId="5D369756" wp14:textId="5C2A65E4">
            <w:pPr>
              <w:pStyle w:val="P13"/>
              <w:jc w:val="both"/>
              <w:rPr>
                <w:b w:val="0"/>
                <w:bCs w:val="0"/>
              </w:rPr>
            </w:pPr>
          </w:p>
        </w:tc>
      </w:tr>
    </w:tbl>
    <w:p xmlns:wp14="http://schemas.microsoft.com/office/word/2010/wordml" w:rsidR="00000000" w:rsidRDefault="0090761A" w14:paraId="0DE4B5B7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66204FF1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2DBF0D7D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6B62F1B3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02F2C34E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680A4E5D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19219836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296FEF7D" wp14:textId="77777777">
      <w:pPr>
        <w:pStyle w:val="P13"/>
        <w:rPr>
          <w:szCs w:val="24"/>
        </w:rPr>
      </w:pPr>
    </w:p>
    <w:p xmlns:wp14="http://schemas.microsoft.com/office/word/2010/wordml" w:rsidR="00000000" w:rsidRDefault="0090761A" w14:paraId="7194DBDC" wp14:textId="77777777">
      <w:pPr>
        <w:pStyle w:val="P13"/>
        <w:rPr>
          <w:szCs w:val="24"/>
        </w:rPr>
      </w:pPr>
    </w:p>
    <w:p w:rsidR="59234A83" w:rsidP="59234A83" w:rsidRDefault="59234A83" w14:paraId="3007BCE1" w14:textId="040FDDDC">
      <w:pPr>
        <w:pStyle w:val="P13"/>
      </w:pPr>
    </w:p>
    <w:p w:rsidR="59234A83" w:rsidP="59234A83" w:rsidRDefault="59234A83" w14:paraId="30695733" w14:textId="4570ED5A">
      <w:pPr>
        <w:pStyle w:val="P13"/>
      </w:pPr>
    </w:p>
    <w:p w:rsidR="59234A83" w:rsidP="59234A83" w:rsidRDefault="59234A83" w14:paraId="73755545" w14:textId="5559F81C">
      <w:pPr>
        <w:pStyle w:val="P13"/>
      </w:pPr>
    </w:p>
    <w:p w:rsidR="59234A83" w:rsidP="59234A83" w:rsidRDefault="59234A83" w14:paraId="63B75EBE" w14:textId="79DCF30A">
      <w:pPr>
        <w:pStyle w:val="P13"/>
      </w:pPr>
    </w:p>
    <w:p w:rsidR="59234A83" w:rsidP="59234A83" w:rsidRDefault="59234A83" w14:paraId="38CF3932" w14:textId="4607AB2B">
      <w:pPr>
        <w:pStyle w:val="P13"/>
      </w:pPr>
    </w:p>
    <w:p w:rsidR="59234A83" w:rsidP="59234A83" w:rsidRDefault="59234A83" w14:paraId="4FA0583C" w14:textId="4D49F4B5">
      <w:pPr>
        <w:pStyle w:val="P13"/>
      </w:pPr>
    </w:p>
    <w:p w:rsidR="59234A83" w:rsidP="59234A83" w:rsidRDefault="59234A83" w14:paraId="23340E19" w14:textId="51F5CF03">
      <w:pPr>
        <w:pStyle w:val="P13"/>
      </w:pPr>
    </w:p>
    <w:p w:rsidR="59234A83" w:rsidP="59234A83" w:rsidRDefault="59234A83" w14:paraId="024A6540" w14:textId="7C0598E7">
      <w:pPr>
        <w:pStyle w:val="P28"/>
        <w:jc w:val="both"/>
        <w:rPr>
          <w:rStyle w:val="T6"/>
        </w:rPr>
      </w:pPr>
    </w:p>
    <w:p w:rsidR="51A46D36" w:rsidP="51A46D36" w:rsidRDefault="51A46D36" w14:paraId="346F2D16" w14:textId="31CC5A97">
      <w:pPr>
        <w:pStyle w:val="P28"/>
        <w:jc w:val="both"/>
        <w:rPr>
          <w:rStyle w:val="T6"/>
        </w:rPr>
      </w:pPr>
    </w:p>
    <w:p w:rsidR="61017631" w:rsidP="61017631" w:rsidRDefault="61017631" w14:paraId="624476D4" w14:textId="6DFB3642">
      <w:pPr>
        <w:pStyle w:val="P28"/>
        <w:jc w:val="both"/>
        <w:rPr>
          <w:rStyle w:val="T6"/>
        </w:rPr>
      </w:pPr>
    </w:p>
    <w:p w:rsidR="61017631" w:rsidP="61017631" w:rsidRDefault="61017631" w14:paraId="2B794A2E" w14:textId="70CD7FBB">
      <w:pPr>
        <w:pStyle w:val="P28"/>
        <w:jc w:val="both"/>
        <w:rPr>
          <w:rStyle w:val="T6"/>
        </w:rPr>
      </w:pPr>
    </w:p>
    <w:p w:rsidR="61017631" w:rsidP="61017631" w:rsidRDefault="61017631" w14:paraId="2F029FFE" w14:textId="3066CA37">
      <w:pPr>
        <w:pStyle w:val="P28"/>
        <w:jc w:val="both"/>
        <w:rPr>
          <w:rStyle w:val="T6"/>
        </w:rPr>
      </w:pPr>
    </w:p>
    <w:p xmlns:wp14="http://schemas.microsoft.com/office/word/2010/wordml" w:rsidR="00000000" w:rsidRDefault="0090761A" w14:paraId="769D0D3C" wp14:textId="46EB7BFB">
      <w:pPr>
        <w:pStyle w:val="P28"/>
        <w:jc w:val="both"/>
      </w:pPr>
      <w:r w:rsidRPr="51A46D36" w:rsidR="51A46D36">
        <w:rPr>
          <w:rStyle w:val="T6"/>
        </w:rPr>
        <w:t>1 INTRODUÇÃO / REFERENCIAL TEÓRICO</w:t>
      </w:r>
    </w:p>
    <w:p xmlns:wp14="http://schemas.microsoft.com/office/word/2010/wordml" w:rsidR="00BD187E" w:rsidRDefault="00A93232" w14:paraId="7C176341" wp14:textId="77777777">
      <w:pPr>
        <w:pStyle w:val="P29"/>
        <w:ind w:firstLine="708"/>
        <w:rPr>
          <w:szCs w:val="24"/>
        </w:rPr>
      </w:pPr>
      <w:r w:rsidRPr="00A93232">
        <w:rPr>
          <w:szCs w:val="24"/>
        </w:rPr>
        <w:t>Racismo estrutural é o termo usado para reforçar o fato de que existem sociedades estruturadas com base na discriminação que privilegia algumas raças em detrimento das outras</w:t>
      </w:r>
      <w:r>
        <w:rPr>
          <w:szCs w:val="24"/>
        </w:rPr>
        <w:t>. No Brasil, em outros países americanos e nos países da Europa a predominância da distinção favorece os brancos e desfavorece os pretos e indígenas.</w:t>
      </w:r>
      <w:r w:rsidR="00C75191">
        <w:rPr>
          <w:szCs w:val="24"/>
        </w:rPr>
        <w:t xml:space="preserve"> Racismo</w:t>
      </w:r>
      <w:r w:rsidRPr="00C75191" w:rsidR="00C75191">
        <w:rPr>
          <w:rFonts w:ascii="Arial" w:hAnsi="Arial" w:cs="Arial"/>
          <w:color w:val="403D39"/>
          <w:sz w:val="21"/>
          <w:szCs w:val="21"/>
          <w:shd w:val="clear" w:color="auto" w:fill="FFFFFF"/>
        </w:rPr>
        <w:t xml:space="preserve"> </w:t>
      </w:r>
      <w:r w:rsidRPr="00C75191" w:rsidR="00C75191">
        <w:rPr>
          <w:rFonts w:ascii="Arial" w:hAnsi="Arial" w:cs="Arial"/>
          <w:sz w:val="21"/>
          <w:szCs w:val="21"/>
          <w:shd w:val="clear" w:color="auto" w:fill="FFFFFF"/>
        </w:rPr>
        <w:t>“</w:t>
      </w:r>
      <w:r w:rsidRPr="00C75191" w:rsidR="00C75191">
        <w:rPr>
          <w:rFonts w:ascii="Arial" w:hAnsi="Arial" w:cs="Arial"/>
          <w:i/>
          <w:iCs/>
          <w:sz w:val="21"/>
          <w:szCs w:val="21"/>
          <w:shd w:val="clear" w:color="auto" w:fill="FFFFFF"/>
        </w:rPr>
        <w:t>é uma forma sistemática de discriminação que tem a raça como fundamento, e que se manifesta por meio de práticas conscientes ou inconscientes que culminam em desvantagens ou privilégios, a depender ao grupo racial ao qual pertençam</w:t>
      </w:r>
      <w:r w:rsidRPr="00C75191" w:rsidR="00C75191">
        <w:rPr>
          <w:rFonts w:ascii="Arial" w:hAnsi="Arial" w:cs="Arial"/>
          <w:sz w:val="21"/>
          <w:szCs w:val="21"/>
          <w:shd w:val="clear" w:color="auto" w:fill="FFFFFF"/>
        </w:rPr>
        <w:t>”</w:t>
      </w:r>
      <w:r w:rsidRPr="00C75191" w:rsidR="00C75191">
        <w:rPr>
          <w:rFonts w:ascii="Arial" w:hAnsi="Arial" w:cs="Arial"/>
          <w:color w:val="403D39"/>
          <w:sz w:val="21"/>
          <w:szCs w:val="21"/>
          <w:shd w:val="clear" w:color="auto" w:fill="FFFFFF"/>
        </w:rPr>
        <w:t xml:space="preserve"> </w:t>
      </w:r>
      <w:r w:rsidRPr="00C75191" w:rsidR="00C75191">
        <w:rPr>
          <w:rFonts w:ascii="Arial" w:hAnsi="Arial" w:cs="Arial"/>
          <w:sz w:val="21"/>
          <w:szCs w:val="21"/>
          <w:shd w:val="clear" w:color="auto" w:fill="FFFFFF"/>
        </w:rPr>
        <w:t>(ALMEIDA</w:t>
      </w:r>
      <w:r w:rsidRPr="00C75191" w:rsidR="00C75191">
        <w:rPr>
          <w:rFonts w:ascii="Arial" w:hAnsi="Arial" w:cs="Arial"/>
          <w:b/>
          <w:bCs/>
          <w:sz w:val="20"/>
          <w:shd w:val="clear" w:color="auto" w:fill="FFFFFF"/>
        </w:rPr>
        <w:t>, 2018</w:t>
      </w:r>
      <w:r w:rsidRPr="00C75191" w:rsidR="00C75191">
        <w:rPr>
          <w:rFonts w:ascii="Arial" w:hAnsi="Arial" w:cs="Arial"/>
          <w:sz w:val="21"/>
          <w:szCs w:val="21"/>
          <w:shd w:val="clear" w:color="auto" w:fill="FFFFFF"/>
        </w:rPr>
        <w:t>: 25).</w:t>
      </w:r>
      <w:r>
        <w:rPr>
          <w:szCs w:val="24"/>
        </w:rPr>
        <w:t xml:space="preserve"> </w:t>
      </w:r>
    </w:p>
    <w:p xmlns:wp14="http://schemas.microsoft.com/office/word/2010/wordml" w:rsidR="00BD187E" w:rsidRDefault="00A93232" w14:paraId="3A9E801A" wp14:textId="77777777">
      <w:pPr>
        <w:pStyle w:val="P29"/>
        <w:ind w:firstLine="708"/>
        <w:rPr>
          <w:szCs w:val="24"/>
        </w:rPr>
      </w:pPr>
      <w:r>
        <w:rPr>
          <w:szCs w:val="24"/>
        </w:rPr>
        <w:t>O</w:t>
      </w:r>
      <w:r w:rsidRPr="00A93232">
        <w:rPr>
          <w:szCs w:val="24"/>
        </w:rPr>
        <w:t xml:space="preserve"> Brasil foi o último país do continente americano a abolir a escravidão.</w:t>
      </w:r>
      <w:r>
        <w:rPr>
          <w:szCs w:val="24"/>
        </w:rPr>
        <w:t xml:space="preserve"> No período em que</w:t>
      </w:r>
      <w:r w:rsidRPr="00A93232">
        <w:rPr>
          <w:szCs w:val="24"/>
        </w:rPr>
        <w:t xml:space="preserve"> a escravidão foi abolida, em 1888, nenhum direito foi garantido aos negros. Sem acesso à terra e a qualquer tipo de indenização ou reparo por tanto tempo de trabalho forçado, muitos permaneciam nas fazendas em que trabalhavam ou tinham como destino o trabalho pesado e informal. As condições subumanas não se extinguiram.</w:t>
      </w:r>
      <w:r w:rsidR="00C75191">
        <w:rPr>
          <w:szCs w:val="24"/>
        </w:rPr>
        <w:t xml:space="preserve"> </w:t>
      </w:r>
    </w:p>
    <w:p xmlns:wp14="http://schemas.microsoft.com/office/word/2010/wordml" w:rsidR="00BD187E" w:rsidRDefault="00C75191" w14:paraId="5E9B6A59" wp14:textId="77777777">
      <w:pPr>
        <w:pStyle w:val="P29"/>
        <w:ind w:firstLine="708"/>
        <w:rPr>
          <w:szCs w:val="24"/>
        </w:rPr>
      </w:pPr>
      <w:r w:rsidRPr="00C75191">
        <w:rPr>
          <w:szCs w:val="24"/>
        </w:rPr>
        <w:t>Essa estrutura social que possibilitou a manutenção do racismo ao longo da história, inclusive do Brasil, pode ser contada a partir das próprias leis do país - algumas delas são da época em que os negros eram escravizados, é claro, mas outras vieram depois da abolição. Yohan </w:t>
      </w:r>
      <w:r w:rsidRPr="00C75191">
        <w:rPr>
          <w:b/>
          <w:bCs/>
          <w:szCs w:val="24"/>
        </w:rPr>
        <w:t>Galtung (1990</w:t>
      </w:r>
      <w:r w:rsidRPr="00C75191">
        <w:rPr>
          <w:szCs w:val="24"/>
        </w:rPr>
        <w:t>: 294-296) em seus estudos sobre violência social, dimensionada como uma violência direta, realizada na forma de agressão física; estrutural, ligada à formação e ao funcionamento do Estado e de outras instituições sociais, pois incorporada na aplicação das decisões do grupo dominante e, por fim, cultural, com comportamentos e atitudes discriminatórias.</w:t>
      </w:r>
      <w:r w:rsidR="00927B38">
        <w:rPr>
          <w:szCs w:val="24"/>
        </w:rPr>
        <w:t xml:space="preserve"> </w:t>
      </w:r>
    </w:p>
    <w:p xmlns:wp14="http://schemas.microsoft.com/office/word/2010/wordml" w:rsidR="00000000" w:rsidRDefault="00927B38" w14:paraId="6F9B7A95" wp14:textId="290C64EC">
      <w:pPr>
        <w:pStyle w:val="P29"/>
        <w:ind w:firstLine="708"/>
      </w:pPr>
      <w:r w:rsidR="59234A83">
        <w:rPr/>
        <w:t>São questões herdadas até os dias atuais, levando este fato em consideração foi criada a Política Nacional de Saúde Integral da População Negra, que foi aprovada pelo Conselho Nacional de Saúde (CNS) em 2006, instituída pelo Ministério da Saúde (MS) em 2009 e foi incluída no Sistema Único de Saúde (SUS). Enfatiza-se aqui o reconhecimento, desde então, pelo Ministério da Saúde, da existência do racismo, das desigualdades étnico-raciais e do racismo institucional no âmbito do SUS (</w:t>
      </w:r>
      <w:r w:rsidRPr="59234A83" w:rsidR="59234A83">
        <w:rPr>
          <w:b w:val="1"/>
          <w:bCs w:val="1"/>
        </w:rPr>
        <w:t>Brasil, 2013</w:t>
      </w:r>
      <w:r w:rsidR="59234A83">
        <w:rPr/>
        <w:t>; </w:t>
      </w:r>
      <w:r w:rsidRPr="59234A83" w:rsidR="59234A83">
        <w:rPr>
          <w:b w:val="1"/>
          <w:bCs w:val="1"/>
          <w:vertAlign w:val="superscript"/>
        </w:rPr>
        <w:t>2016</w:t>
      </w:r>
      <w:r w:rsidR="59234A83">
        <w:rPr/>
        <w:t xml:space="preserve">). O “fortalecimento da atenção à saúde mental das crianças, adolescentes, jovens, adultos e idosos negros, com vistas à qualificação da atenção para o acompanhamento do crescimento, desenvolvimento e envelhecimento e a prevenção dos agravos decorrentes dos efeitos da discriminação racial e exclusão social” (Brasil, 2013, p. 28). </w:t>
      </w:r>
    </w:p>
    <w:p w:rsidR="59234A83" w:rsidP="59234A83" w:rsidRDefault="59234A83" w14:paraId="4EFDA517" w14:textId="0D5EFB8A">
      <w:pPr>
        <w:pStyle w:val="P29"/>
        <w:ind w:firstLine="708"/>
      </w:pPr>
    </w:p>
    <w:p w:rsidR="59234A83" w:rsidP="59234A83" w:rsidRDefault="59234A83" w14:paraId="68643212" w14:textId="33663492">
      <w:pPr>
        <w:pStyle w:val="P29"/>
        <w:ind w:firstLine="708"/>
      </w:pPr>
    </w:p>
    <w:p w:rsidR="59234A83" w:rsidP="59234A83" w:rsidRDefault="59234A83" w14:paraId="098B3C1B" w14:textId="0ED7E5B4">
      <w:pPr>
        <w:pStyle w:val="P29"/>
        <w:ind w:firstLine="708"/>
      </w:pPr>
    </w:p>
    <w:p w:rsidR="59234A83" w:rsidP="59234A83" w:rsidRDefault="59234A83" w14:paraId="688F9B10" w14:textId="7FE37F10">
      <w:pPr>
        <w:pStyle w:val="P29"/>
        <w:ind w:firstLine="708"/>
      </w:pPr>
    </w:p>
    <w:p w:rsidR="59234A83" w:rsidP="59234A83" w:rsidRDefault="59234A83" w14:paraId="1E1CD834" w14:textId="45201BE6">
      <w:pPr>
        <w:pStyle w:val="P29"/>
        <w:ind w:firstLine="708"/>
      </w:pPr>
      <w:r w:rsidR="59234A83">
        <w:rPr/>
        <w:t xml:space="preserve">Um dos pontos de maior impacto na saúde mental, mundialmente ao se tratar de racismo é a autoestima e auto afirmação de si enquanto cidadão possuinte de direitos. </w:t>
      </w:r>
      <w:proofErr w:type="spellStart"/>
      <w:r w:rsidR="59234A83">
        <w:rPr/>
        <w:t>Branden</w:t>
      </w:r>
      <w:proofErr w:type="spellEnd"/>
      <w:r w:rsidR="59234A83">
        <w:rPr/>
        <w:t xml:space="preserve"> (2009) destaca a importância do sentimento de competência pessoal e o de valor pessoal na formação da imagem de si saudável, aspectos que unem autoconfiança e respeito. Diante a isto se faz importante toda uma estrutura de desconstrução social a respeito do olhar para si, levando em consideração toda bagagem histórica </w:t>
      </w:r>
      <w:r w:rsidR="59234A83">
        <w:rPr/>
        <w:t>acerca</w:t>
      </w:r>
      <w:r w:rsidR="59234A83">
        <w:rPr/>
        <w:t xml:space="preserve"> da cultura do racismo no Brasil.</w:t>
      </w:r>
    </w:p>
    <w:p xmlns:wp14="http://schemas.microsoft.com/office/word/2010/wordml" w:rsidR="00000000" w:rsidRDefault="0090761A" w14:paraId="54CD245A" wp14:textId="77777777">
      <w:pPr>
        <w:pStyle w:val="P29"/>
        <w:ind w:firstLine="708"/>
        <w:rPr>
          <w:szCs w:val="24"/>
        </w:rPr>
      </w:pPr>
    </w:p>
    <w:p xmlns:wp14="http://schemas.microsoft.com/office/word/2010/wordml" w:rsidR="00000000" w:rsidRDefault="0090761A" w14:paraId="1231BE67" wp14:textId="77777777">
      <w:pPr>
        <w:pStyle w:val="P29"/>
        <w:ind w:firstLine="708"/>
        <w:rPr>
          <w:szCs w:val="24"/>
        </w:rPr>
      </w:pPr>
    </w:p>
    <w:p xmlns:wp14="http://schemas.microsoft.com/office/word/2010/wordml" w:rsidR="00000000" w:rsidRDefault="0090761A" w14:paraId="36FEB5B0" wp14:textId="77777777">
      <w:pPr>
        <w:pStyle w:val="P29"/>
        <w:ind w:firstLine="708"/>
        <w:rPr>
          <w:szCs w:val="24"/>
        </w:rPr>
      </w:pPr>
    </w:p>
    <w:p xmlns:wp14="http://schemas.microsoft.com/office/word/2010/wordml" w:rsidR="00000000" w:rsidRDefault="0090761A" w14:paraId="30D7AA69" wp14:textId="77777777">
      <w:pPr>
        <w:pStyle w:val="P29"/>
        <w:ind w:firstLine="708"/>
        <w:rPr>
          <w:szCs w:val="24"/>
        </w:rPr>
      </w:pPr>
    </w:p>
    <w:p xmlns:wp14="http://schemas.microsoft.com/office/word/2010/wordml" w:rsidR="00000000" w:rsidRDefault="0090761A" w14:paraId="7196D064" wp14:textId="77777777">
      <w:pPr>
        <w:pStyle w:val="P29"/>
        <w:ind w:firstLine="708"/>
        <w:rPr>
          <w:szCs w:val="24"/>
        </w:rPr>
      </w:pPr>
    </w:p>
    <w:p xmlns:wp14="http://schemas.microsoft.com/office/word/2010/wordml" w:rsidR="00000000" w:rsidRDefault="0090761A" w14:paraId="34FF1C98" wp14:textId="77777777">
      <w:pPr>
        <w:pStyle w:val="P29"/>
        <w:ind w:firstLine="708"/>
        <w:rPr>
          <w:szCs w:val="24"/>
        </w:rPr>
      </w:pPr>
    </w:p>
    <w:p xmlns:wp14="http://schemas.microsoft.com/office/word/2010/wordml" w:rsidR="00000000" w:rsidRDefault="0090761A" w14:paraId="6D072C0D" wp14:textId="77777777">
      <w:pPr>
        <w:pStyle w:val="P29"/>
        <w:ind w:firstLine="708"/>
        <w:rPr>
          <w:szCs w:val="24"/>
        </w:rPr>
      </w:pPr>
    </w:p>
    <w:p xmlns:wp14="http://schemas.microsoft.com/office/word/2010/wordml" w:rsidR="00000000" w:rsidRDefault="0090761A" w14:paraId="48A21919" wp14:textId="77777777">
      <w:pPr>
        <w:pStyle w:val="P29"/>
        <w:ind w:firstLine="708"/>
        <w:rPr>
          <w:szCs w:val="24"/>
        </w:rPr>
      </w:pPr>
    </w:p>
    <w:p xmlns:wp14="http://schemas.microsoft.com/office/word/2010/wordml" w:rsidR="00000000" w:rsidRDefault="0090761A" w14:paraId="6BD18F9B" wp14:textId="77777777">
      <w:pPr>
        <w:pStyle w:val="P29"/>
        <w:ind w:firstLine="708"/>
        <w:rPr>
          <w:szCs w:val="24"/>
        </w:rPr>
      </w:pPr>
    </w:p>
    <w:p xmlns:wp14="http://schemas.microsoft.com/office/word/2010/wordml" w:rsidR="00000000" w:rsidRDefault="0090761A" w14:paraId="238601FE" wp14:textId="77777777">
      <w:pPr>
        <w:pStyle w:val="P29"/>
        <w:ind w:firstLine="708"/>
        <w:rPr>
          <w:szCs w:val="24"/>
        </w:rPr>
      </w:pPr>
    </w:p>
    <w:p xmlns:wp14="http://schemas.microsoft.com/office/word/2010/wordml" w:rsidR="00000000" w:rsidRDefault="0090761A" w14:paraId="0F3CABC7" wp14:textId="77777777">
      <w:pPr>
        <w:pStyle w:val="P29"/>
        <w:ind w:firstLine="708"/>
        <w:rPr>
          <w:szCs w:val="24"/>
        </w:rPr>
      </w:pPr>
    </w:p>
    <w:p xmlns:wp14="http://schemas.microsoft.com/office/word/2010/wordml" w:rsidR="00000000" w:rsidRDefault="0090761A" w14:paraId="5B08B5D1" wp14:textId="77777777">
      <w:pPr>
        <w:pStyle w:val="P29"/>
        <w:ind w:firstLine="708"/>
        <w:rPr>
          <w:szCs w:val="24"/>
        </w:rPr>
      </w:pPr>
    </w:p>
    <w:p xmlns:wp14="http://schemas.microsoft.com/office/word/2010/wordml" w:rsidR="00000000" w:rsidRDefault="0090761A" w14:paraId="16DEB4AB" wp14:textId="77777777">
      <w:pPr>
        <w:pStyle w:val="P29"/>
        <w:ind w:firstLine="708"/>
        <w:rPr>
          <w:szCs w:val="24"/>
        </w:rPr>
      </w:pPr>
    </w:p>
    <w:p xmlns:wp14="http://schemas.microsoft.com/office/word/2010/wordml" w:rsidR="00000000" w:rsidRDefault="0090761A" w14:paraId="0AD9C6F4" wp14:textId="77777777">
      <w:pPr>
        <w:pStyle w:val="P29"/>
        <w:ind w:firstLine="708"/>
        <w:rPr>
          <w:szCs w:val="24"/>
        </w:rPr>
      </w:pPr>
    </w:p>
    <w:p xmlns:wp14="http://schemas.microsoft.com/office/word/2010/wordml" w:rsidR="00000000" w:rsidRDefault="0090761A" w14:paraId="4B1F511A" wp14:textId="77777777">
      <w:pPr>
        <w:pStyle w:val="P29"/>
        <w:ind w:firstLine="708"/>
        <w:rPr>
          <w:szCs w:val="24"/>
        </w:rPr>
      </w:pPr>
    </w:p>
    <w:p xmlns:wp14="http://schemas.microsoft.com/office/word/2010/wordml" w:rsidR="00000000" w:rsidRDefault="0090761A" w14:paraId="65F9C3DC" wp14:textId="77777777">
      <w:pPr>
        <w:pStyle w:val="P29"/>
        <w:ind w:firstLine="708"/>
        <w:rPr>
          <w:szCs w:val="24"/>
        </w:rPr>
      </w:pPr>
    </w:p>
    <w:p xmlns:wp14="http://schemas.microsoft.com/office/word/2010/wordml" w:rsidR="00000000" w:rsidRDefault="0090761A" w14:paraId="5023141B" wp14:textId="77777777">
      <w:pPr>
        <w:pStyle w:val="P29"/>
        <w:ind w:firstLine="708"/>
        <w:rPr>
          <w:szCs w:val="24"/>
        </w:rPr>
      </w:pPr>
    </w:p>
    <w:p xmlns:wp14="http://schemas.microsoft.com/office/word/2010/wordml" w:rsidR="00000000" w:rsidRDefault="0090761A" w14:paraId="1F3B1409" wp14:textId="77777777">
      <w:pPr>
        <w:pStyle w:val="P29"/>
        <w:ind w:firstLine="708"/>
        <w:rPr>
          <w:szCs w:val="24"/>
        </w:rPr>
      </w:pPr>
    </w:p>
    <w:p xmlns:wp14="http://schemas.microsoft.com/office/word/2010/wordml" w:rsidR="00000000" w:rsidRDefault="0090761A" w14:paraId="562C75D1" wp14:textId="77777777">
      <w:pPr>
        <w:pStyle w:val="P29"/>
        <w:ind w:firstLine="708"/>
        <w:rPr>
          <w:szCs w:val="24"/>
        </w:rPr>
      </w:pPr>
    </w:p>
    <w:p xmlns:wp14="http://schemas.microsoft.com/office/word/2010/wordml" w:rsidR="00000000" w:rsidRDefault="0090761A" w14:paraId="664355AD" wp14:textId="77777777">
      <w:pPr>
        <w:pStyle w:val="P29"/>
        <w:ind w:firstLine="708"/>
        <w:rPr>
          <w:szCs w:val="24"/>
        </w:rPr>
      </w:pPr>
    </w:p>
    <w:p xmlns:wp14="http://schemas.microsoft.com/office/word/2010/wordml" w:rsidR="00000000" w:rsidRDefault="0090761A" w14:paraId="1A965116" wp14:textId="77777777">
      <w:pPr>
        <w:pStyle w:val="P29"/>
        <w:ind w:firstLine="708"/>
        <w:rPr>
          <w:szCs w:val="24"/>
        </w:rPr>
      </w:pPr>
    </w:p>
    <w:p xmlns:wp14="http://schemas.microsoft.com/office/word/2010/wordml" w:rsidR="00000000" w:rsidRDefault="0090761A" w14:paraId="7DF4E37C" wp14:textId="77777777">
      <w:pPr>
        <w:pStyle w:val="P29"/>
        <w:ind w:firstLine="708"/>
        <w:rPr>
          <w:szCs w:val="24"/>
        </w:rPr>
      </w:pPr>
    </w:p>
    <w:p w:rsidR="51A46D36" w:rsidP="51A46D36" w:rsidRDefault="51A46D36" w14:paraId="2BC846F7" w14:textId="6B9FB97C">
      <w:pPr>
        <w:pStyle w:val="P29"/>
        <w:ind w:firstLine="708"/>
      </w:pPr>
    </w:p>
    <w:p w:rsidR="51A46D36" w:rsidP="51A46D36" w:rsidRDefault="51A46D36" w14:paraId="68DF21FA" w14:textId="31380139">
      <w:pPr>
        <w:pStyle w:val="P29"/>
        <w:ind w:firstLine="708"/>
      </w:pPr>
    </w:p>
    <w:p w:rsidR="51A46D36" w:rsidP="51A46D36" w:rsidRDefault="51A46D36" w14:paraId="16ACB15B" w14:textId="4DF061E5">
      <w:pPr>
        <w:pStyle w:val="P29"/>
        <w:ind w:firstLine="708"/>
      </w:pPr>
    </w:p>
    <w:p w:rsidR="51A46D36" w:rsidP="51A46D36" w:rsidRDefault="51A46D36" w14:paraId="67D32C37" w14:textId="6241036B">
      <w:pPr>
        <w:pStyle w:val="P29"/>
        <w:ind w:firstLine="708"/>
      </w:pPr>
    </w:p>
    <w:p xmlns:wp14="http://schemas.microsoft.com/office/word/2010/wordml" w:rsidR="00000000" w:rsidRDefault="0090761A" w14:paraId="44FB30F8" wp14:textId="77777777">
      <w:pPr>
        <w:pStyle w:val="P29"/>
        <w:ind w:firstLine="708"/>
        <w:rPr>
          <w:szCs w:val="24"/>
        </w:rPr>
      </w:pPr>
    </w:p>
    <w:p w:rsidR="59234A83" w:rsidP="59234A83" w:rsidRDefault="59234A83" w14:noSpellErr="1" w14:paraId="7D11062F" w14:textId="289632ED">
      <w:pPr>
        <w:pStyle w:val="P35"/>
        <w:ind w:firstLine="0"/>
      </w:pPr>
    </w:p>
    <w:p w:rsidR="51A46D36" w:rsidP="51A46D36" w:rsidRDefault="51A46D36" w14:paraId="7A9AA178" w14:textId="03177B79">
      <w:pPr>
        <w:pStyle w:val="P35"/>
        <w:rPr>
          <w:b w:val="1"/>
          <w:bCs w:val="1"/>
        </w:rPr>
      </w:pPr>
    </w:p>
    <w:p xmlns:wp14="http://schemas.microsoft.com/office/word/2010/wordml" w:rsidR="00000000" w:rsidRDefault="0090761A" w14:paraId="3041E394" wp14:textId="1CAED310">
      <w:pPr>
        <w:pStyle w:val="P35"/>
      </w:pPr>
      <w:r w:rsidRPr="59234A83" w:rsidR="59234A83">
        <w:rPr>
          <w:b w:val="1"/>
          <w:bCs w:val="1"/>
        </w:rPr>
        <w:t>2 PROBLEMATIZAÇÃO</w:t>
      </w:r>
    </w:p>
    <w:p w:rsidR="59234A83" w:rsidP="59234A83" w:rsidRDefault="59234A83" w14:paraId="5D038A74" w14:textId="38510B8F">
      <w:pPr>
        <w:pStyle w:val="P35"/>
        <w:rPr>
          <w:b w:val="0"/>
          <w:bCs w:val="0"/>
        </w:rPr>
      </w:pPr>
      <w:r w:rsidR="59234A83">
        <w:rPr>
          <w:b w:val="0"/>
          <w:bCs w:val="0"/>
        </w:rPr>
        <w:t>Segundo o portal Brasil de Direitos (2019), racismo estrutural é a “naturalização de ações, hábitos, situações, falas e pensamentos que já fazem parte da vida cotidiana do povo brasileiro, e que promovem, direta ou indiretamente, a segregação ou o preconceito racial”.</w:t>
      </w:r>
    </w:p>
    <w:p w:rsidR="59234A83" w:rsidP="59234A83" w:rsidRDefault="59234A83" w14:paraId="69A4AF28" w14:textId="2BBEE996">
      <w:pPr>
        <w:pStyle w:val="P35"/>
        <w:rPr>
          <w:b w:val="0"/>
          <w:bCs w:val="0"/>
        </w:rPr>
      </w:pPr>
      <w:r w:rsidR="2705EB1C">
        <w:rPr>
          <w:b w:val="0"/>
          <w:bCs w:val="0"/>
        </w:rPr>
        <w:t xml:space="preserve">Tal segregação se faz presente nos números registrados no Brasil como o de desemprego como afirma o Instituto Brasileiro de Geografia e Estatística (IBGE), Dos 13 milhões de brasileiros desempregados no terceiro trimestre deste ano, 8,3 milhões (63,7%) eram pretos ou pardos. É o que aponta a Pesquisa Nacional por Amostra de Domicílios Contínua (PNAD). Diante os pontos apresentados a reflexão trazida é “Qual a influência do racismo na qualidade de vida e saúde mental de pretos e pardos no </w:t>
      </w:r>
      <w:r w:rsidR="2705EB1C">
        <w:rPr>
          <w:b w:val="0"/>
          <w:bCs w:val="0"/>
        </w:rPr>
        <w:t>Brasil?</w:t>
      </w:r>
      <w:r w:rsidR="2705EB1C">
        <w:rPr>
          <w:b w:val="0"/>
          <w:bCs w:val="0"/>
        </w:rPr>
        <w:t>”</w:t>
      </w:r>
    </w:p>
    <w:p xmlns:wp14="http://schemas.microsoft.com/office/word/2010/wordml" w:rsidR="00000000" w:rsidP="59234A83" w:rsidRDefault="0090761A" w14:paraId="42C6D796" wp14:textId="0951F81A">
      <w:pPr>
        <w:pStyle w:val="P35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xmlns:wp14="http://schemas.microsoft.com/office/word/2010/wordml" w:rsidR="00000000" w:rsidRDefault="0090761A" w14:paraId="6E1831B3" wp14:textId="5E0232E6">
      <w:pPr>
        <w:pStyle w:val="P35"/>
      </w:pPr>
      <w:r w:rsidRPr="59234A83" w:rsidR="59234A83">
        <w:rPr>
          <w:b w:val="1"/>
          <w:bCs w:val="1"/>
        </w:rPr>
        <w:t>3 JUSTIFICATIVA</w:t>
      </w:r>
    </w:p>
    <w:p w:rsidR="59234A83" w:rsidP="59234A83" w:rsidRDefault="59234A83" w14:paraId="79E35DD6" w14:textId="2686E1E0">
      <w:pPr>
        <w:pStyle w:val="P35"/>
        <w:rPr>
          <w:color w:val="FF0000"/>
        </w:rPr>
      </w:pPr>
      <w:r w:rsidR="59234A83">
        <w:rPr>
          <w:b w:val="0"/>
          <w:bCs w:val="0"/>
        </w:rPr>
        <w:t xml:space="preserve">  O racismo estrutural vem deixando rastros por toda sociedade inclusive o número de assassinatos como mostra O estudo “Violência armada e racismo: o papel da arma de fogo na desigualdade racial”, do Instituto Sou da Paz, mostra que dos 30 mil assassinatos por agressão armada em 2019, 78% foram contra pessoas negras. A população negra é a maior do país, representando 56% dos 212 milhões de habitantes, mas também é a mais vitimada. Para ir a fundo é preciso levar em consideração cada um dos 30 mil mortos como cidadãos possuintes de familiares que passaram por tal luto repentino e como isso afeta a saúde dessas famílias e como o sistema de saúde Brasileiro e a sociedade em si encara esse fato.</w:t>
      </w:r>
    </w:p>
    <w:p w:rsidR="59234A83" w:rsidP="59234A83" w:rsidRDefault="59234A83" w14:paraId="7E9A0C36" w14:textId="2C8948EE">
      <w:pPr>
        <w:pStyle w:val="P35"/>
        <w:rPr>
          <w:b w:val="1"/>
          <w:bCs w:val="1"/>
        </w:rPr>
      </w:pPr>
    </w:p>
    <w:p xmlns:wp14="http://schemas.microsoft.com/office/word/2010/wordml" w:rsidR="00000000" w:rsidRDefault="0090761A" w14:paraId="5384FEBF" wp14:textId="77777777">
      <w:pPr>
        <w:pStyle w:val="P35"/>
      </w:pPr>
      <w:r>
        <w:rPr>
          <w:b/>
          <w:szCs w:val="24"/>
        </w:rPr>
        <w:t>4 OBJETO DE ESTUDO</w:t>
      </w:r>
    </w:p>
    <w:p xmlns:wp14="http://schemas.microsoft.com/office/word/2010/wordml" w:rsidR="00000000" w:rsidP="59234A83" w:rsidRDefault="0090761A" w14:paraId="2DE403A5" wp14:textId="5B6D5C81">
      <w:pPr>
        <w:pStyle w:val="P35"/>
        <w:rPr>
          <w:b w:val="1"/>
          <w:bCs w:val="1"/>
        </w:rPr>
      </w:pPr>
      <w:r w:rsidR="59234A83">
        <w:rPr>
          <w:b w:val="0"/>
          <w:bCs w:val="0"/>
        </w:rPr>
        <w:t>Se faz importante e necessário o levantamento de dados sobre como essas pessoas se sentem, como estão psiquicamente diante de toda resposta social em fatos e números vistos em todo território nacional acerca do racismo estrutural no Brasil. É preciso que haja números estatísticos para que possam ser apresentados a esta parte da população, formas de solucionar tais problemas com foco na qualidade de vida e saúde mental, afim de contemplar não apenas a geração atual, como também todas as próximas gerações, fazendo a contenção do problema desde o início contendo proveitos não apenas a pessoas negras, mas como uma contribuição a saúde de todo um país.</w:t>
      </w:r>
    </w:p>
    <w:p xmlns:wp14="http://schemas.microsoft.com/office/word/2010/wordml" w:rsidR="00000000" w:rsidP="51A46D36" w:rsidRDefault="0090761A" w14:paraId="384BA73E" wp14:textId="2CD38BB7">
      <w:pPr>
        <w:pStyle w:val="P35"/>
        <w:rPr>
          <w:b w:val="1"/>
          <w:bCs w:val="1"/>
          <w:color w:val="FF0000"/>
        </w:rPr>
      </w:pPr>
    </w:p>
    <w:p xmlns:wp14="http://schemas.microsoft.com/office/word/2010/wordml" w:rsidR="00000000" w:rsidP="51A46D36" w:rsidRDefault="0090761A" w14:paraId="60F02B58" wp14:textId="2422319B">
      <w:pPr>
        <w:pStyle w:val="P35"/>
        <w:rPr>
          <w:b w:val="1"/>
          <w:bCs w:val="1"/>
          <w:color w:val="FF0000"/>
        </w:rPr>
      </w:pPr>
    </w:p>
    <w:p xmlns:wp14="http://schemas.microsoft.com/office/word/2010/wordml" w:rsidR="00000000" w:rsidP="51A46D36" w:rsidRDefault="0090761A" w14:paraId="64893720" wp14:textId="003B5A3F">
      <w:pPr>
        <w:pStyle w:val="P35"/>
        <w:rPr>
          <w:b w:val="1"/>
          <w:bCs w:val="1"/>
          <w:color w:val="FF0000"/>
        </w:rPr>
      </w:pPr>
    </w:p>
    <w:p xmlns:wp14="http://schemas.microsoft.com/office/word/2010/wordml" w:rsidR="00000000" w:rsidP="51A46D36" w:rsidRDefault="0090761A" w14:paraId="02D74D77" wp14:textId="73D1BEE9">
      <w:pPr>
        <w:pStyle w:val="P35"/>
        <w:rPr>
          <w:b w:val="1"/>
          <w:bCs w:val="1"/>
          <w:color w:val="FF0000"/>
        </w:rPr>
      </w:pPr>
    </w:p>
    <w:p xmlns:wp14="http://schemas.microsoft.com/office/word/2010/wordml" w:rsidR="00000000" w:rsidP="51A46D36" w:rsidRDefault="0090761A" w14:paraId="34B3F2EB" wp14:textId="69A5ACDA">
      <w:pPr>
        <w:pStyle w:val="P35"/>
        <w:rPr>
          <w:b w:val="1"/>
          <w:bCs w:val="1"/>
          <w:color w:val="FF0000"/>
        </w:rPr>
      </w:pPr>
    </w:p>
    <w:p w:rsidR="51A46D36" w:rsidP="51A46D36" w:rsidRDefault="51A46D36" w14:paraId="6E4F6DD8" w14:textId="5FA2254C">
      <w:pPr>
        <w:pStyle w:val="P35"/>
        <w:rPr>
          <w:b w:val="1"/>
          <w:bCs w:val="1"/>
          <w:color w:val="FF0000"/>
        </w:rPr>
      </w:pPr>
    </w:p>
    <w:p w:rsidR="61017631" w:rsidP="61017631" w:rsidRDefault="61017631" w14:paraId="3C172CAF" w14:textId="7FEF690C">
      <w:pPr>
        <w:pStyle w:val="P35"/>
        <w:rPr>
          <w:b w:val="1"/>
          <w:bCs w:val="1"/>
          <w:color w:val="FF0000"/>
        </w:rPr>
      </w:pPr>
    </w:p>
    <w:p w:rsidR="61017631" w:rsidP="61017631" w:rsidRDefault="61017631" w14:paraId="1DE53626" w14:textId="35FF6CE8">
      <w:pPr>
        <w:pStyle w:val="P35"/>
        <w:rPr>
          <w:b w:val="1"/>
          <w:bCs w:val="1"/>
          <w:color w:val="FF0000"/>
        </w:rPr>
      </w:pPr>
    </w:p>
    <w:p w:rsidR="61017631" w:rsidP="61017631" w:rsidRDefault="61017631" w14:paraId="280477A7" w14:textId="15621684">
      <w:pPr>
        <w:pStyle w:val="P35"/>
        <w:rPr>
          <w:b w:val="1"/>
          <w:bCs w:val="1"/>
          <w:color w:val="FF0000"/>
        </w:rPr>
      </w:pPr>
    </w:p>
    <w:p xmlns:wp14="http://schemas.microsoft.com/office/word/2010/wordml" w:rsidR="00000000" w:rsidRDefault="0090761A" w14:paraId="2320D852" wp14:textId="77777777">
      <w:pPr>
        <w:pStyle w:val="P35"/>
      </w:pPr>
      <w:r>
        <w:rPr>
          <w:b/>
          <w:szCs w:val="24"/>
        </w:rPr>
        <w:t xml:space="preserve">6 OBJETIVOS </w:t>
      </w:r>
    </w:p>
    <w:p xmlns:wp14="http://schemas.microsoft.com/office/word/2010/wordml" w:rsidR="00000000" w:rsidRDefault="0090761A" w14:paraId="7D34F5C7" wp14:textId="77777777">
      <w:pPr>
        <w:pStyle w:val="P35"/>
        <w:rPr>
          <w:b/>
          <w:szCs w:val="24"/>
        </w:rPr>
      </w:pPr>
    </w:p>
    <w:p w:rsidR="59234A83" w:rsidP="59234A83" w:rsidRDefault="59234A83" w14:paraId="157AD830" w14:textId="002D9A01">
      <w:pPr>
        <w:pStyle w:val="P35"/>
        <w:bidi w:val="0"/>
        <w:spacing w:before="0" w:beforeAutospacing="off" w:after="0" w:afterAutospacing="off" w:line="360" w:lineRule="auto"/>
        <w:ind w:left="426" w:right="0"/>
        <w:jc w:val="both"/>
        <w:rPr>
          <w:b w:val="0"/>
          <w:bCs w:val="0"/>
        </w:rPr>
      </w:pPr>
      <w:r w:rsidRPr="59234A83" w:rsidR="59234A83">
        <w:rPr>
          <w:b w:val="1"/>
          <w:bCs w:val="1"/>
        </w:rPr>
        <w:t xml:space="preserve">6.1 Geral: </w:t>
      </w:r>
      <w:r w:rsidR="59234A83">
        <w:rPr>
          <w:b w:val="0"/>
          <w:bCs w:val="0"/>
        </w:rPr>
        <w:t xml:space="preserve">Analisar como o tema vem se desenvolvendo até os dias atuais com relação a saúde psíquica da população brasileira com o intuito de abranger o debate e integra-lo na sociedade de diversas formas, mostrar a influência da </w:t>
      </w:r>
      <w:r w:rsidR="59234A83">
        <w:rPr>
          <w:b w:val="0"/>
          <w:bCs w:val="0"/>
        </w:rPr>
        <w:t>saúde</w:t>
      </w:r>
      <w:r w:rsidR="59234A83">
        <w:rPr>
          <w:b w:val="0"/>
          <w:bCs w:val="0"/>
        </w:rPr>
        <w:t xml:space="preserve"> mental e sua relação com o meio social e os acontecimentos históricos na vida de toda população como parte do problema e solução do mesmo. </w:t>
      </w:r>
    </w:p>
    <w:p xmlns:wp14="http://schemas.microsoft.com/office/word/2010/wordml" w:rsidR="00000000" w:rsidRDefault="0090761A" w14:paraId="0B4020A7" wp14:textId="77777777">
      <w:pPr>
        <w:pStyle w:val="P35"/>
        <w:rPr>
          <w:b/>
          <w:color w:val="FF0000"/>
          <w:szCs w:val="24"/>
        </w:rPr>
      </w:pPr>
    </w:p>
    <w:p xmlns:wp14="http://schemas.microsoft.com/office/word/2010/wordml" w:rsidR="00000000" w:rsidRDefault="0090761A" w14:paraId="1D7B270A" wp14:textId="77777777">
      <w:pPr>
        <w:pStyle w:val="P35"/>
        <w:rPr>
          <w:b/>
          <w:color w:val="FF0000"/>
          <w:szCs w:val="24"/>
        </w:rPr>
      </w:pPr>
    </w:p>
    <w:p w:rsidR="59234A83" w:rsidP="59234A83" w:rsidRDefault="59234A83" w14:paraId="5FA87C8D" w14:textId="71DB90CC">
      <w:pPr>
        <w:pStyle w:val="P35"/>
        <w:bidi w:val="0"/>
        <w:spacing w:before="0" w:beforeAutospacing="off" w:after="0" w:afterAutospacing="off" w:line="360" w:lineRule="auto"/>
        <w:ind w:left="426" w:right="0"/>
        <w:jc w:val="both"/>
        <w:rPr>
          <w:b w:val="0"/>
          <w:bCs w:val="0"/>
        </w:rPr>
      </w:pPr>
      <w:r w:rsidRPr="59234A83" w:rsidR="59234A83">
        <w:rPr>
          <w:b w:val="1"/>
          <w:bCs w:val="1"/>
        </w:rPr>
        <w:t>6.2 Específicos:</w:t>
      </w:r>
      <w:r w:rsidR="59234A83">
        <w:rPr>
          <w:b w:val="0"/>
          <w:bCs w:val="0"/>
        </w:rPr>
        <w:t xml:space="preserve"> Apresentar números, expressar a necessidade atual da discussão raça e </w:t>
      </w:r>
      <w:r w:rsidR="59234A83">
        <w:rPr>
          <w:b w:val="0"/>
          <w:bCs w:val="0"/>
        </w:rPr>
        <w:t>saúde</w:t>
      </w:r>
      <w:r w:rsidR="59234A83">
        <w:rPr>
          <w:b w:val="0"/>
          <w:bCs w:val="0"/>
        </w:rPr>
        <w:t xml:space="preserve"> mental como prioridade nos estudos e pesquisas diante da importância e clareza deste trabalho. Com ponto principal servir como base para projetos que ofereçam apoio diante da necessidade em que a pesquisa observar. Deste modo contribuir de forma efetiva com a saúde de adultos e crianças.</w:t>
      </w:r>
    </w:p>
    <w:p xmlns:wp14="http://schemas.microsoft.com/office/word/2010/wordml" w:rsidR="00000000" w:rsidRDefault="0090761A" w14:paraId="4F904CB7" wp14:textId="77777777">
      <w:pPr>
        <w:pStyle w:val="P35"/>
        <w:ind w:left="426"/>
        <w:rPr>
          <w:b/>
          <w:color w:val="FF0000"/>
          <w:szCs w:val="24"/>
        </w:rPr>
      </w:pPr>
    </w:p>
    <w:p xmlns:wp14="http://schemas.microsoft.com/office/word/2010/wordml" w:rsidR="00000000" w:rsidRDefault="0090761A" w14:paraId="06971CD3" wp14:textId="77777777">
      <w:pPr>
        <w:pStyle w:val="P35"/>
        <w:rPr>
          <w:b/>
          <w:color w:val="FF0000"/>
          <w:szCs w:val="24"/>
        </w:rPr>
      </w:pPr>
    </w:p>
    <w:p xmlns:wp14="http://schemas.microsoft.com/office/word/2010/wordml" w:rsidR="008A7B4A" w:rsidRDefault="008A7B4A" w14:paraId="2A1F701D" wp14:textId="77777777">
      <w:pPr>
        <w:pStyle w:val="P13"/>
        <w:jc w:val="both"/>
      </w:pPr>
    </w:p>
    <w:sectPr w:rsidR="008A7B4A">
      <w:headerReference w:type="default" r:id="rId8"/>
      <w:headerReference w:type="first" r:id="rId9"/>
      <w:pgSz w:w="11906" w:h="16838" w:orient="portrait"/>
      <w:pgMar w:top="1701" w:right="1134" w:bottom="1134" w:left="1701" w:header="720" w:footer="720" w:gutter="0"/>
      <w:pgNumType w:start="0"/>
      <w:cols w:space="720"/>
      <w:docGrid w:linePitch="360"/>
      <w:footerReference w:type="default" r:id="R7a19d78868d94a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A7B4A" w:rsidRDefault="008A7B4A" w14:paraId="5F96A722" wp14:textId="77777777">
      <w:r>
        <w:separator/>
      </w:r>
    </w:p>
  </w:endnote>
  <w:endnote w:type="continuationSeparator" w:id="0">
    <w:p xmlns:wp14="http://schemas.microsoft.com/office/word/2010/wordml" w:rsidR="008A7B4A" w:rsidRDefault="008A7B4A" w14:paraId="5B95CD1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1">
    <w:charset w:val="02"/>
    <w:family w:val="auto"/>
    <w:pitch w:val="default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2">
    <w:altName w:val="Arial"/>
    <w:charset w:val="00"/>
    <w:family w:val="swiss"/>
    <w:pitch w:val="variable"/>
  </w:font>
  <w:font w:name="Lucida Sans1">
    <w:charset w:val="00"/>
    <w:family w:val="swiss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1017631" w:rsidTr="61017631" w14:paraId="7320F165">
      <w:tc>
        <w:tcPr>
          <w:tcW w:w="3020" w:type="dxa"/>
          <w:tcMar/>
        </w:tcPr>
        <w:p w:rsidR="61017631" w:rsidP="61017631" w:rsidRDefault="61017631" w14:paraId="0B9B6C1B" w14:textId="4E185B6D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61017631" w:rsidP="61017631" w:rsidRDefault="61017631" w14:paraId="03EEC2E5" w14:textId="75FA5F93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61017631" w:rsidP="61017631" w:rsidRDefault="61017631" w14:paraId="5CE5A91D" w14:textId="279536B8">
          <w:pPr>
            <w:pStyle w:val="Cabealho"/>
            <w:bidi w:val="0"/>
            <w:ind w:right="-115"/>
            <w:jc w:val="right"/>
          </w:pPr>
        </w:p>
      </w:tc>
    </w:tr>
  </w:tbl>
  <w:p w:rsidR="61017631" w:rsidP="61017631" w:rsidRDefault="61017631" w14:paraId="7A06626F" w14:textId="62403EE4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A7B4A" w:rsidRDefault="008A7B4A" w14:paraId="5220BBB2" wp14:textId="77777777">
      <w:r>
        <w:separator/>
      </w:r>
    </w:p>
  </w:footnote>
  <w:footnote w:type="continuationSeparator" w:id="0">
    <w:p xmlns:wp14="http://schemas.microsoft.com/office/word/2010/wordml" w:rsidR="008A7B4A" w:rsidRDefault="008A7B4A" w14:paraId="13CB595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90761A" w14:paraId="4718821A" wp14:textId="77777777">
    <w:pPr>
      <w:pStyle w:val="Cabealho"/>
      <w:jc w:val="right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  <w:p xmlns:wp14="http://schemas.microsoft.com/office/word/2010/wordml" w:rsidR="00000000" w:rsidRDefault="0090761A" w14:paraId="03EFCA41" wp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90761A" w14:paraId="6D9C8D39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  <w:color w:val="FF0000"/>
        <w:szCs w:val="24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  <w:color w:val="FF0000"/>
        <w:sz w:val="24"/>
        <w:szCs w:val="24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>
        <w:rFonts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95380220">
    <w:abstractNumId w:val="0"/>
  </w:num>
  <w:num w:numId="2" w16cid:durableId="1471903692">
    <w:abstractNumId w:val="1"/>
  </w:num>
  <w:num w:numId="3" w16cid:durableId="426657558">
    <w:abstractNumId w:val="2"/>
  </w:num>
  <w:num w:numId="4" w16cid:durableId="1348480889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8B"/>
    <w:rsid w:val="002905B5"/>
    <w:rsid w:val="008A7B4A"/>
    <w:rsid w:val="0090761A"/>
    <w:rsid w:val="00927B38"/>
    <w:rsid w:val="0099697D"/>
    <w:rsid w:val="00A43D42"/>
    <w:rsid w:val="00A93232"/>
    <w:rsid w:val="00B61C23"/>
    <w:rsid w:val="00BD187E"/>
    <w:rsid w:val="00C75191"/>
    <w:rsid w:val="00F0208B"/>
    <w:rsid w:val="00F23931"/>
    <w:rsid w:val="2705EB1C"/>
    <w:rsid w:val="51A46D36"/>
    <w:rsid w:val="59234A83"/>
    <w:rsid w:val="6101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5A1C7BBA"/>
  <w15:chartTrackingRefBased/>
  <w15:docId w15:val="{DC623969-2D5C-4AD0-91FD-1D93BEC901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lang w:eastAsia="zh-CN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1z0" w:customStyle="1">
    <w:name w:val="WW8Num1z0"/>
    <w:rPr>
      <w:rFonts w:hint="default" w:ascii="Symbol" w:hAnsi="Symbol" w:cs="Symbol"/>
      <w:color w:val="FF0000"/>
      <w:szCs w:val="24"/>
    </w:rPr>
  </w:style>
  <w:style w:type="character" w:styleId="WW8Num2z0" w:customStyle="1">
    <w:name w:val="WW8Num2z0"/>
    <w:rPr>
      <w:rFonts w:hint="default" w:ascii="Symbol" w:hAnsi="Symbol" w:cs="Symbol"/>
      <w:color w:val="FF0000"/>
      <w:sz w:val="24"/>
      <w:szCs w:val="24"/>
    </w:rPr>
  </w:style>
  <w:style w:type="character" w:styleId="WW8Num3z0" w:customStyle="1">
    <w:name w:val="WW8Num3z0"/>
    <w:rPr>
      <w:rFonts w:hint="default"/>
      <w:sz w:val="24"/>
    </w:rPr>
  </w:style>
  <w:style w:type="character" w:styleId="WW8Num3z1" w:customStyle="1">
    <w:name w:val="WW8Num3z1"/>
    <w:rPr>
      <w:rFonts w:hint="default"/>
    </w:rPr>
  </w:style>
  <w:style w:type="character" w:styleId="WW8Num4z0" w:customStyle="1">
    <w:name w:val="WW8Num4z0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1z1" w:customStyle="1">
    <w:name w:val="WW8Num1z1"/>
    <w:rPr>
      <w:rFonts w:hint="default" w:ascii="Courier New" w:hAnsi="Courier New" w:cs="Courier New"/>
    </w:rPr>
  </w:style>
  <w:style w:type="character" w:styleId="WW8Num1z2" w:customStyle="1">
    <w:name w:val="WW8Num1z2"/>
    <w:rPr>
      <w:rFonts w:hint="default" w:ascii="Wingdings" w:hAnsi="Wingdings" w:cs="Wingdings"/>
    </w:rPr>
  </w:style>
  <w:style w:type="character" w:styleId="WW8Num2z1" w:customStyle="1">
    <w:name w:val="WW8Num2z1"/>
    <w:rPr>
      <w:rFonts w:hint="default" w:ascii="Courier New" w:hAnsi="Courier New" w:cs="Courier New"/>
    </w:rPr>
  </w:style>
  <w:style w:type="character" w:styleId="WW8Num2z2" w:customStyle="1">
    <w:name w:val="WW8Num2z2"/>
    <w:rPr>
      <w:rFonts w:hint="default" w:ascii="Wingdings" w:hAnsi="Wingdings" w:cs="Wingdings"/>
    </w:rPr>
  </w:style>
  <w:style w:type="character" w:styleId="WW8Num3z2" w:customStyle="1">
    <w:name w:val="WW8Num3z2"/>
    <w:rPr>
      <w:rFonts w:hint="default" w:ascii="Wingdings" w:hAnsi="Wingdings" w:cs="Wingdings"/>
    </w:rPr>
  </w:style>
  <w:style w:type="character" w:styleId="WW8Num5z0" w:customStyle="1">
    <w:name w:val="WW8Num5z0"/>
    <w:rPr>
      <w:rFonts w:hint="default" w:ascii="Symbol" w:hAnsi="Symbol" w:cs="Symbol"/>
      <w:color w:val="FF0000"/>
      <w:szCs w:val="24"/>
    </w:rPr>
  </w:style>
  <w:style w:type="character" w:styleId="WW8Num5z1" w:customStyle="1">
    <w:name w:val="WW8Num5z1"/>
    <w:rPr>
      <w:rFonts w:hint="default" w:ascii="Courier New" w:hAnsi="Courier New" w:cs="Courier New"/>
    </w:rPr>
  </w:style>
  <w:style w:type="character" w:styleId="WW8Num5z2" w:customStyle="1">
    <w:name w:val="WW8Num5z2"/>
    <w:rPr>
      <w:rFonts w:hint="default" w:ascii="Wingdings" w:hAnsi="Wingdings" w:cs="Wingdings"/>
    </w:rPr>
  </w:style>
  <w:style w:type="character" w:styleId="WW8Num6z0" w:customStyle="1">
    <w:name w:val="WW8Num6z0"/>
    <w:rPr>
      <w:rFonts w:hint="default" w:ascii="Symbol" w:hAnsi="Symbol" w:cs="Symbol"/>
    </w:rPr>
  </w:style>
  <w:style w:type="character" w:styleId="WW8Num6z1" w:customStyle="1">
    <w:name w:val="WW8Num6z1"/>
    <w:rPr>
      <w:rFonts w:hint="default" w:ascii="Courier New" w:hAnsi="Courier New" w:cs="Courier New"/>
    </w:rPr>
  </w:style>
  <w:style w:type="character" w:styleId="WW8Num6z2" w:customStyle="1">
    <w:name w:val="WW8Num6z2"/>
    <w:rPr>
      <w:rFonts w:hint="default" w:ascii="Wingdings" w:hAnsi="Wingdings" w:cs="Wingdings"/>
    </w:rPr>
  </w:style>
  <w:style w:type="character" w:styleId="WW8Num7z0" w:customStyle="1">
    <w:name w:val="WW8Num7z0"/>
    <w:rPr>
      <w:rFonts w:hint="default" w:ascii="Symbol" w:hAnsi="Symbol" w:cs="Symbol"/>
    </w:rPr>
  </w:style>
  <w:style w:type="character" w:styleId="WW8Num7z1" w:customStyle="1">
    <w:name w:val="WW8Num7z1"/>
    <w:rPr>
      <w:rFonts w:hint="default" w:ascii="Courier New" w:hAnsi="Courier New" w:cs="Courier New"/>
    </w:rPr>
  </w:style>
  <w:style w:type="character" w:styleId="WW8Num7z2" w:customStyle="1">
    <w:name w:val="WW8Num7z2"/>
    <w:rPr>
      <w:rFonts w:hint="default" w:ascii="Wingdings" w:hAnsi="Wingdings" w:cs="Wingdings"/>
    </w:rPr>
  </w:style>
  <w:style w:type="character" w:styleId="WW8Num8z0" w:customStyle="1">
    <w:name w:val="WW8Num8z0"/>
    <w:rPr>
      <w:rFonts w:hint="default" w:ascii="Symbol" w:hAnsi="Symbol" w:cs="Symbol"/>
    </w:rPr>
  </w:style>
  <w:style w:type="character" w:styleId="WW8Num8z1" w:customStyle="1">
    <w:name w:val="WW8Num8z1"/>
    <w:rPr>
      <w:rFonts w:hint="default" w:ascii="Courier New" w:hAnsi="Courier New" w:cs="Courier New"/>
    </w:rPr>
  </w:style>
  <w:style w:type="character" w:styleId="WW8Num8z2" w:customStyle="1">
    <w:name w:val="WW8Num8z2"/>
    <w:rPr>
      <w:rFonts w:hint="default" w:ascii="Wingdings" w:hAnsi="Wingdings" w:cs="Wingdings"/>
    </w:rPr>
  </w:style>
  <w:style w:type="character" w:styleId="WW8Num9z0" w:customStyle="1">
    <w:name w:val="WW8Num9z0"/>
    <w:rPr>
      <w:rFonts w:hint="default" w:ascii="Wingdings" w:hAnsi="Wingdings" w:cs="Wingdings"/>
    </w:rPr>
  </w:style>
  <w:style w:type="character" w:styleId="WW8Num9z1" w:customStyle="1">
    <w:name w:val="WW8Num9z1"/>
    <w:rPr>
      <w:rFonts w:hint="default" w:ascii="Courier New" w:hAnsi="Courier New" w:cs="Courier New"/>
    </w:rPr>
  </w:style>
  <w:style w:type="character" w:styleId="WW8Num9z3" w:customStyle="1">
    <w:name w:val="WW8Num9z3"/>
    <w:rPr>
      <w:rFonts w:hint="default" w:ascii="Symbol" w:hAnsi="Symbol" w:cs="Symbol"/>
    </w:rPr>
  </w:style>
  <w:style w:type="character" w:styleId="WW8Num10z0" w:customStyle="1">
    <w:name w:val="WW8Num10z0"/>
    <w:rPr>
      <w:rFonts w:hint="default" w:ascii="Symbol" w:hAnsi="Symbol" w:cs="Symbol"/>
    </w:rPr>
  </w:style>
  <w:style w:type="character" w:styleId="WW8Num10z1" w:customStyle="1">
    <w:name w:val="WW8Num10z1"/>
    <w:rPr>
      <w:rFonts w:hint="default" w:ascii="Courier New" w:hAnsi="Courier New" w:cs="Courier New"/>
    </w:rPr>
  </w:style>
  <w:style w:type="character" w:styleId="WW8Num10z2" w:customStyle="1">
    <w:name w:val="WW8Num10z2"/>
    <w:rPr>
      <w:rFonts w:hint="default" w:ascii="Wingdings" w:hAnsi="Wingdings" w:cs="Wingdings"/>
    </w:rPr>
  </w:style>
  <w:style w:type="character" w:styleId="WW8Num11z0" w:customStyle="1">
    <w:name w:val="WW8Num11z0"/>
    <w:rPr>
      <w:rFonts w:hint="default" w:ascii="Symbol" w:hAnsi="Symbol" w:cs="Symbol"/>
    </w:rPr>
  </w:style>
  <w:style w:type="character" w:styleId="WW8Num11z1" w:customStyle="1">
    <w:name w:val="WW8Num11z1"/>
    <w:rPr>
      <w:rFonts w:hint="default" w:ascii="Courier New" w:hAnsi="Courier New" w:cs="Courier New"/>
    </w:rPr>
  </w:style>
  <w:style w:type="character" w:styleId="WW8Num11z2" w:customStyle="1">
    <w:name w:val="WW8Num11z2"/>
    <w:rPr>
      <w:rFonts w:hint="default" w:ascii="Wingdings" w:hAnsi="Wingdings" w:cs="Wingdings"/>
    </w:rPr>
  </w:style>
  <w:style w:type="character" w:styleId="WW8Num12z0" w:customStyle="1">
    <w:name w:val="WW8Num12z0"/>
    <w:rPr>
      <w:rFonts w:hint="default" w:ascii="Symbol" w:hAnsi="Symbol" w:cs="Symbol"/>
    </w:rPr>
  </w:style>
  <w:style w:type="character" w:styleId="WW8Num12z1" w:customStyle="1">
    <w:name w:val="WW8Num12z1"/>
    <w:rPr>
      <w:rFonts w:hint="default" w:ascii="Courier New" w:hAnsi="Courier New" w:cs="Courier New"/>
    </w:rPr>
  </w:style>
  <w:style w:type="character" w:styleId="WW8Num12z2" w:customStyle="1">
    <w:name w:val="WW8Num12z2"/>
    <w:rPr>
      <w:rFonts w:hint="default" w:ascii="Wingdings" w:hAnsi="Wingdings" w:cs="Wingdings"/>
    </w:rPr>
  </w:style>
  <w:style w:type="character" w:styleId="WW8Num13z0" w:customStyle="1">
    <w:name w:val="WW8Num13z0"/>
    <w:rPr>
      <w:rFonts w:hint="default" w:ascii="Symbol" w:hAnsi="Symbol" w:cs="Symbol"/>
    </w:rPr>
  </w:style>
  <w:style w:type="character" w:styleId="WW8Num13z1" w:customStyle="1">
    <w:name w:val="WW8Num13z1"/>
    <w:rPr>
      <w:rFonts w:hint="default" w:ascii="Courier New" w:hAnsi="Courier New" w:cs="Courier New"/>
    </w:rPr>
  </w:style>
  <w:style w:type="character" w:styleId="WW8Num13z2" w:customStyle="1">
    <w:name w:val="WW8Num13z2"/>
    <w:rPr>
      <w:rFonts w:hint="default" w:ascii="Wingdings" w:hAnsi="Wingdings" w:cs="Wingdings"/>
    </w:rPr>
  </w:style>
  <w:style w:type="character" w:styleId="WW8Num14z0" w:customStyle="1">
    <w:name w:val="WW8Num14z0"/>
    <w:rPr>
      <w:rFonts w:hint="default" w:ascii="Symbol" w:hAnsi="Symbol" w:cs="Symbol"/>
    </w:rPr>
  </w:style>
  <w:style w:type="character" w:styleId="WW8Num14z1" w:customStyle="1">
    <w:name w:val="WW8Num14z1"/>
    <w:rPr>
      <w:rFonts w:hint="default" w:ascii="Courier New" w:hAnsi="Courier New" w:cs="Courier New"/>
    </w:rPr>
  </w:style>
  <w:style w:type="character" w:styleId="WW8Num14z2" w:customStyle="1">
    <w:name w:val="WW8Num14z2"/>
    <w:rPr>
      <w:rFonts w:hint="default" w:ascii="Wingdings" w:hAnsi="Wingdings" w:cs="Wingdings"/>
    </w:rPr>
  </w:style>
  <w:style w:type="character" w:styleId="WW8Num15z0" w:customStyle="1">
    <w:name w:val="WW8Num15z0"/>
    <w:rPr>
      <w:rFonts w:hint="default" w:ascii="Symbol" w:hAnsi="Symbol" w:cs="Symbol"/>
    </w:rPr>
  </w:style>
  <w:style w:type="character" w:styleId="WW8Num15z1" w:customStyle="1">
    <w:name w:val="WW8Num15z1"/>
    <w:rPr>
      <w:rFonts w:hint="default" w:ascii="Courier New" w:hAnsi="Courier New" w:cs="Courier New"/>
    </w:rPr>
  </w:style>
  <w:style w:type="character" w:styleId="WW8Num15z2" w:customStyle="1">
    <w:name w:val="WW8Num15z2"/>
    <w:rPr>
      <w:rFonts w:hint="default" w:ascii="Wingdings" w:hAnsi="Wingdings" w:cs="Wingdings"/>
    </w:rPr>
  </w:style>
  <w:style w:type="character" w:styleId="WW8Num16z0" w:customStyle="1">
    <w:name w:val="WW8Num16z0"/>
    <w:rPr>
      <w:rFonts w:hint="default" w:ascii="Symbol" w:hAnsi="Symbol" w:cs="Symbol"/>
    </w:rPr>
  </w:style>
  <w:style w:type="character" w:styleId="WW8Num16z1" w:customStyle="1">
    <w:name w:val="WW8Num16z1"/>
    <w:rPr>
      <w:rFonts w:hint="default" w:ascii="Courier New" w:hAnsi="Courier New" w:cs="Courier New"/>
    </w:rPr>
  </w:style>
  <w:style w:type="character" w:styleId="WW8Num16z2" w:customStyle="1">
    <w:name w:val="WW8Num16z2"/>
    <w:rPr>
      <w:rFonts w:hint="default" w:ascii="Wingdings" w:hAnsi="Wingdings" w:cs="Wingdings"/>
    </w:rPr>
  </w:style>
  <w:style w:type="character" w:styleId="WW8Num17z0" w:customStyle="1">
    <w:name w:val="WW8Num17z0"/>
    <w:rPr>
      <w:rFonts w:hint="default" w:ascii="Symbol" w:hAnsi="Symbol" w:cs="Symbol"/>
    </w:rPr>
  </w:style>
  <w:style w:type="character" w:styleId="WW8Num17z1" w:customStyle="1">
    <w:name w:val="WW8Num17z1"/>
    <w:rPr>
      <w:rFonts w:hint="default" w:ascii="Courier New" w:hAnsi="Courier New" w:cs="Courier New"/>
    </w:rPr>
  </w:style>
  <w:style w:type="character" w:styleId="WW8Num17z2" w:customStyle="1">
    <w:name w:val="WW8Num17z2"/>
    <w:rPr>
      <w:rFonts w:hint="default" w:ascii="Wingdings" w:hAnsi="Wingdings" w:cs="Wingdings"/>
    </w:rPr>
  </w:style>
  <w:style w:type="character" w:styleId="WW8Num18z0" w:customStyle="1">
    <w:name w:val="WW8Num18z0"/>
    <w:rPr>
      <w:rFonts w:hint="default" w:ascii="Symbol" w:hAnsi="Symbol" w:cs="Symbol"/>
    </w:rPr>
  </w:style>
  <w:style w:type="character" w:styleId="WW8Num18z1" w:customStyle="1">
    <w:name w:val="WW8Num18z1"/>
    <w:rPr>
      <w:rFonts w:hint="default" w:ascii="Courier New" w:hAnsi="Courier New" w:cs="Courier New"/>
    </w:rPr>
  </w:style>
  <w:style w:type="character" w:styleId="WW8Num18z2" w:customStyle="1">
    <w:name w:val="WW8Num18z2"/>
    <w:rPr>
      <w:rFonts w:hint="default" w:ascii="Wingdings" w:hAnsi="Wingdings" w:cs="Wingdings"/>
    </w:rPr>
  </w:style>
  <w:style w:type="character" w:styleId="WW8Num19z0" w:customStyle="1">
    <w:name w:val="WW8Num19z0"/>
    <w:rPr>
      <w:rFonts w:hint="default" w:ascii="Symbol" w:hAnsi="Symbol" w:cs="Symbol"/>
    </w:rPr>
  </w:style>
  <w:style w:type="character" w:styleId="WW8Num19z1" w:customStyle="1">
    <w:name w:val="WW8Num19z1"/>
    <w:rPr>
      <w:rFonts w:hint="default" w:ascii="Courier New" w:hAnsi="Courier New" w:cs="Courier New"/>
    </w:rPr>
  </w:style>
  <w:style w:type="character" w:styleId="WW8Num19z2" w:customStyle="1">
    <w:name w:val="WW8Num19z2"/>
    <w:rPr>
      <w:rFonts w:hint="default" w:ascii="Wingdings" w:hAnsi="Wingdings" w:cs="Wingdings"/>
    </w:rPr>
  </w:style>
  <w:style w:type="character" w:styleId="WW8Num20z0" w:customStyle="1">
    <w:name w:val="WW8Num20z0"/>
    <w:rPr>
      <w:rFonts w:hint="default" w:ascii="Symbol" w:hAnsi="Symbol" w:cs="Symbol"/>
    </w:rPr>
  </w:style>
  <w:style w:type="character" w:styleId="WW8Num20z1" w:customStyle="1">
    <w:name w:val="WW8Num20z1"/>
    <w:rPr>
      <w:rFonts w:hint="default" w:ascii="Courier New" w:hAnsi="Courier New" w:cs="Courier New"/>
    </w:rPr>
  </w:style>
  <w:style w:type="character" w:styleId="WW8Num20z2" w:customStyle="1">
    <w:name w:val="WW8Num20z2"/>
    <w:rPr>
      <w:rFonts w:hint="default" w:ascii="Wingdings" w:hAnsi="Wingdings" w:cs="Wingdings"/>
    </w:rPr>
  </w:style>
  <w:style w:type="character" w:styleId="WW8Num21z0" w:customStyle="1">
    <w:name w:val="WW8Num21z0"/>
    <w:rPr>
      <w:rFonts w:hint="default" w:ascii="Symbol" w:hAnsi="Symbol" w:cs="Symbol"/>
    </w:rPr>
  </w:style>
  <w:style w:type="character" w:styleId="WW8Num21z1" w:customStyle="1">
    <w:name w:val="WW8Num21z1"/>
    <w:rPr>
      <w:rFonts w:hint="default" w:ascii="Courier New" w:hAnsi="Courier New" w:cs="Courier New"/>
    </w:rPr>
  </w:style>
  <w:style w:type="character" w:styleId="WW8Num21z2" w:customStyle="1">
    <w:name w:val="WW8Num21z2"/>
    <w:rPr>
      <w:rFonts w:hint="default" w:ascii="Wingdings" w:hAnsi="Wingdings" w:cs="Wingdings"/>
    </w:rPr>
  </w:style>
  <w:style w:type="character" w:styleId="WW8Num22z0" w:customStyle="1">
    <w:name w:val="WW8Num22z0"/>
    <w:rPr>
      <w:rFonts w:hint="default"/>
    </w:rPr>
  </w:style>
  <w:style w:type="character" w:styleId="WW8Num23z0" w:customStyle="1">
    <w:name w:val="WW8Num23z0"/>
    <w:rPr>
      <w:rFonts w:hint="default" w:ascii="Symbol" w:hAnsi="Symbol" w:cs="Symbol"/>
    </w:rPr>
  </w:style>
  <w:style w:type="character" w:styleId="WW8Num23z1" w:customStyle="1">
    <w:name w:val="WW8Num23z1"/>
    <w:rPr>
      <w:rFonts w:hint="default" w:ascii="Courier New" w:hAnsi="Courier New" w:cs="Courier New"/>
    </w:rPr>
  </w:style>
  <w:style w:type="character" w:styleId="WW8Num23z2" w:customStyle="1">
    <w:name w:val="WW8Num23z2"/>
    <w:rPr>
      <w:rFonts w:hint="default" w:ascii="Wingdings" w:hAnsi="Wingdings" w:cs="Wingdings"/>
    </w:rPr>
  </w:style>
  <w:style w:type="character" w:styleId="WW8Num24z0" w:customStyle="1">
    <w:name w:val="WW8Num24z0"/>
    <w:rPr>
      <w:rFonts w:hint="default" w:ascii="Symbol" w:hAnsi="Symbol" w:cs="Symbol"/>
    </w:rPr>
  </w:style>
  <w:style w:type="character" w:styleId="WW8Num24z1" w:customStyle="1">
    <w:name w:val="WW8Num24z1"/>
    <w:rPr>
      <w:rFonts w:hint="default" w:ascii="Courier New" w:hAnsi="Courier New" w:cs="Courier New"/>
    </w:rPr>
  </w:style>
  <w:style w:type="character" w:styleId="WW8Num24z2" w:customStyle="1">
    <w:name w:val="WW8Num24z2"/>
    <w:rPr>
      <w:rFonts w:hint="default" w:ascii="Wingdings" w:hAnsi="Wingdings" w:cs="Wingdings"/>
    </w:rPr>
  </w:style>
  <w:style w:type="character" w:styleId="WW8Num25z0" w:customStyle="1">
    <w:name w:val="WW8Num25z0"/>
    <w:rPr>
      <w:rFonts w:hint="default" w:ascii="Symbol" w:hAnsi="Symbol" w:cs="Symbol"/>
      <w:color w:val="FF0000"/>
      <w:sz w:val="24"/>
      <w:szCs w:val="24"/>
    </w:rPr>
  </w:style>
  <w:style w:type="character" w:styleId="WW8Num25z1" w:customStyle="1">
    <w:name w:val="WW8Num25z1"/>
    <w:rPr>
      <w:rFonts w:hint="default" w:ascii="Courier New" w:hAnsi="Courier New" w:cs="Courier New"/>
    </w:rPr>
  </w:style>
  <w:style w:type="character" w:styleId="WW8Num25z2" w:customStyle="1">
    <w:name w:val="WW8Num25z2"/>
    <w:rPr>
      <w:rFonts w:hint="default" w:ascii="Wingdings" w:hAnsi="Wingdings" w:cs="Wingdings"/>
    </w:rPr>
  </w:style>
  <w:style w:type="character" w:styleId="WW8Num26z0" w:customStyle="1">
    <w:name w:val="WW8Num26z0"/>
    <w:rPr>
      <w:rFonts w:hint="default" w:ascii="Symbol" w:hAnsi="Symbol" w:cs="Symbol"/>
    </w:rPr>
  </w:style>
  <w:style w:type="character" w:styleId="WW8Num26z1" w:customStyle="1">
    <w:name w:val="WW8Num26z1"/>
    <w:rPr>
      <w:rFonts w:hint="default" w:ascii="Courier New" w:hAnsi="Courier New" w:cs="Courier New"/>
    </w:rPr>
  </w:style>
  <w:style w:type="character" w:styleId="WW8Num26z2" w:customStyle="1">
    <w:name w:val="WW8Num26z2"/>
    <w:rPr>
      <w:rFonts w:hint="default" w:ascii="Wingdings" w:hAnsi="Wingdings" w:cs="Wingdings"/>
    </w:rPr>
  </w:style>
  <w:style w:type="character" w:styleId="WW8Num27z0" w:customStyle="1">
    <w:name w:val="WW8Num27z0"/>
    <w:rPr>
      <w:rFonts w:hint="default" w:ascii="Wingdings" w:hAnsi="Wingdings" w:cs="Wingdings"/>
    </w:rPr>
  </w:style>
  <w:style w:type="character" w:styleId="WW8Num27z1" w:customStyle="1">
    <w:name w:val="WW8Num27z1"/>
    <w:rPr>
      <w:rFonts w:hint="default" w:ascii="Courier New" w:hAnsi="Courier New" w:cs="Courier New"/>
    </w:rPr>
  </w:style>
  <w:style w:type="character" w:styleId="WW8Num27z3" w:customStyle="1">
    <w:name w:val="WW8Num27z3"/>
    <w:rPr>
      <w:rFonts w:hint="default" w:ascii="Symbol" w:hAnsi="Symbol" w:cs="Symbol"/>
    </w:rPr>
  </w:style>
  <w:style w:type="character" w:styleId="WW8Num28z0" w:customStyle="1">
    <w:name w:val="WW8Num28z0"/>
  </w:style>
  <w:style w:type="character" w:styleId="WW8Num28z1" w:customStyle="1">
    <w:name w:val="WW8Num28z1"/>
  </w:style>
  <w:style w:type="character" w:styleId="WW8Num28z2" w:customStyle="1">
    <w:name w:val="WW8Num28z2"/>
  </w:style>
  <w:style w:type="character" w:styleId="WW8Num28z3" w:customStyle="1">
    <w:name w:val="WW8Num28z3"/>
  </w:style>
  <w:style w:type="character" w:styleId="WW8Num28z4" w:customStyle="1">
    <w:name w:val="WW8Num28z4"/>
  </w:style>
  <w:style w:type="character" w:styleId="WW8Num28z5" w:customStyle="1">
    <w:name w:val="WW8Num28z5"/>
  </w:style>
  <w:style w:type="character" w:styleId="WW8Num28z6" w:customStyle="1">
    <w:name w:val="WW8Num28z6"/>
  </w:style>
  <w:style w:type="character" w:styleId="WW8Num28z7" w:customStyle="1">
    <w:name w:val="WW8Num28z7"/>
  </w:style>
  <w:style w:type="character" w:styleId="WW8Num28z8" w:customStyle="1">
    <w:name w:val="WW8Num28z8"/>
  </w:style>
  <w:style w:type="character" w:styleId="WW8Num29z0" w:customStyle="1">
    <w:name w:val="WW8Num29z0"/>
    <w:rPr>
      <w:rFonts w:hint="default"/>
    </w:rPr>
  </w:style>
  <w:style w:type="character" w:styleId="WW8Num30z0" w:customStyle="1">
    <w:name w:val="WW8Num30z0"/>
    <w:rPr>
      <w:rFonts w:hint="default" w:ascii="Symbol" w:hAnsi="Symbol" w:cs="Symbol"/>
    </w:rPr>
  </w:style>
  <w:style w:type="character" w:styleId="WW8Num30z1" w:customStyle="1">
    <w:name w:val="WW8Num30z1"/>
    <w:rPr>
      <w:rFonts w:hint="default" w:ascii="Courier New" w:hAnsi="Courier New" w:cs="Courier New"/>
    </w:rPr>
  </w:style>
  <w:style w:type="character" w:styleId="WW8Num30z2" w:customStyle="1">
    <w:name w:val="WW8Num30z2"/>
    <w:rPr>
      <w:rFonts w:hint="default" w:ascii="Wingdings" w:hAnsi="Wingdings" w:cs="Wingdings"/>
    </w:rPr>
  </w:style>
  <w:style w:type="character" w:styleId="WW8Num31z0" w:customStyle="1">
    <w:name w:val="WW8Num31z0"/>
    <w:rPr>
      <w:rFonts w:ascii="Symbol" w:hAnsi="Symbol" w:cs="OpenSymbol1"/>
      <w:sz w:val="24"/>
    </w:rPr>
  </w:style>
  <w:style w:type="character" w:styleId="WW8Num31z1" w:customStyle="1">
    <w:name w:val="WW8Num31z1"/>
    <w:rPr>
      <w:rFonts w:ascii="OpenSymbol" w:hAnsi="OpenSymbol" w:cs="OpenSymbol1"/>
    </w:rPr>
  </w:style>
  <w:style w:type="character" w:styleId="WW8Num32z0" w:customStyle="1">
    <w:name w:val="WW8Num32z0"/>
    <w:rPr>
      <w:rFonts w:hint="default" w:ascii="Symbol" w:hAnsi="Symbol" w:cs="Symbol"/>
    </w:rPr>
  </w:style>
  <w:style w:type="character" w:styleId="WW8Num32z1" w:customStyle="1">
    <w:name w:val="WW8Num32z1"/>
    <w:rPr>
      <w:rFonts w:hint="default" w:ascii="Courier New" w:hAnsi="Courier New" w:cs="Courier New"/>
    </w:rPr>
  </w:style>
  <w:style w:type="character" w:styleId="WW8Num32z2" w:customStyle="1">
    <w:name w:val="WW8Num32z2"/>
    <w:rPr>
      <w:rFonts w:hint="default" w:ascii="Wingdings" w:hAnsi="Wingdings" w:cs="Wingdings"/>
    </w:rPr>
  </w:style>
  <w:style w:type="character" w:styleId="WW8Num33z0" w:customStyle="1">
    <w:name w:val="WW8Num33z0"/>
    <w:rPr>
      <w:rFonts w:ascii="Symbol" w:hAnsi="Symbol" w:cs="OpenSymbol1"/>
      <w:sz w:val="24"/>
    </w:rPr>
  </w:style>
  <w:style w:type="character" w:styleId="WW8Num33z1" w:customStyle="1">
    <w:name w:val="WW8Num33z1"/>
    <w:rPr>
      <w:rFonts w:ascii="OpenSymbol" w:hAnsi="OpenSymbol" w:cs="OpenSymbol1"/>
    </w:rPr>
  </w:style>
  <w:style w:type="character" w:styleId="WW8Num34z0" w:customStyle="1">
    <w:name w:val="WW8Num34z0"/>
    <w:rPr>
      <w:rFonts w:hint="default" w:ascii="Symbol" w:hAnsi="Symbol" w:cs="Symbol"/>
    </w:rPr>
  </w:style>
  <w:style w:type="character" w:styleId="WW8Num34z1" w:customStyle="1">
    <w:name w:val="WW8Num34z1"/>
    <w:rPr>
      <w:rFonts w:hint="default" w:ascii="Courier New" w:hAnsi="Courier New" w:cs="Courier New"/>
    </w:rPr>
  </w:style>
  <w:style w:type="character" w:styleId="WW8Num34z2" w:customStyle="1">
    <w:name w:val="WW8Num34z2"/>
    <w:rPr>
      <w:rFonts w:hint="default" w:ascii="Wingdings" w:hAnsi="Wingdings" w:cs="Wingdings"/>
    </w:rPr>
  </w:style>
  <w:style w:type="character" w:styleId="WW8Num35z0" w:customStyle="1">
    <w:name w:val="WW8Num35z0"/>
    <w:rPr>
      <w:rFonts w:hint="default"/>
      <w:sz w:val="24"/>
    </w:rPr>
  </w:style>
  <w:style w:type="character" w:styleId="WW8Num35z1" w:customStyle="1">
    <w:name w:val="WW8Num35z1"/>
    <w:rPr>
      <w:rFonts w:hint="default"/>
    </w:rPr>
  </w:style>
  <w:style w:type="character" w:styleId="WW8Num36z0" w:customStyle="1">
    <w:name w:val="WW8Num36z0"/>
    <w:rPr>
      <w:rFonts w:hint="default" w:ascii="Symbol" w:hAnsi="Symbol" w:cs="Symbol"/>
    </w:rPr>
  </w:style>
  <w:style w:type="character" w:styleId="WW8Num36z1" w:customStyle="1">
    <w:name w:val="WW8Num36z1"/>
    <w:rPr>
      <w:rFonts w:hint="default" w:ascii="Courier New" w:hAnsi="Courier New" w:cs="Courier New"/>
    </w:rPr>
  </w:style>
  <w:style w:type="character" w:styleId="WW8Num36z2" w:customStyle="1">
    <w:name w:val="WW8Num36z2"/>
    <w:rPr>
      <w:rFonts w:hint="default" w:ascii="Wingdings" w:hAnsi="Wingdings" w:cs="Wingdings"/>
    </w:rPr>
  </w:style>
  <w:style w:type="character" w:styleId="WW8Num37z0" w:customStyle="1">
    <w:name w:val="WW8Num37z0"/>
    <w:rPr>
      <w:rFonts w:hint="default" w:ascii="Symbol" w:hAnsi="Symbol" w:cs="Symbol"/>
    </w:rPr>
  </w:style>
  <w:style w:type="character" w:styleId="WW8Num37z1" w:customStyle="1">
    <w:name w:val="WW8Num37z1"/>
    <w:rPr>
      <w:rFonts w:hint="default" w:ascii="Courier New" w:hAnsi="Courier New" w:cs="Courier New"/>
    </w:rPr>
  </w:style>
  <w:style w:type="character" w:styleId="WW8Num37z2" w:customStyle="1">
    <w:name w:val="WW8Num37z2"/>
    <w:rPr>
      <w:rFonts w:hint="default" w:ascii="Wingdings" w:hAnsi="Wingdings" w:cs="Wingdings"/>
    </w:rPr>
  </w:style>
  <w:style w:type="character" w:styleId="WW8Num38z0" w:customStyle="1">
    <w:name w:val="WW8Num38z0"/>
    <w:rPr>
      <w:rFonts w:hint="default"/>
    </w:rPr>
  </w:style>
  <w:style w:type="character" w:styleId="WW8Num39z0" w:customStyle="1">
    <w:name w:val="WW8Num39z0"/>
    <w:rPr>
      <w:rFonts w:hint="default" w:ascii="Symbol" w:hAnsi="Symbol" w:cs="Symbol"/>
    </w:rPr>
  </w:style>
  <w:style w:type="character" w:styleId="WW8Num39z1" w:customStyle="1">
    <w:name w:val="WW8Num39z1"/>
    <w:rPr>
      <w:rFonts w:hint="default" w:ascii="Courier New" w:hAnsi="Courier New" w:cs="Courier New"/>
    </w:rPr>
  </w:style>
  <w:style w:type="character" w:styleId="WW8Num39z2" w:customStyle="1">
    <w:name w:val="WW8Num39z2"/>
    <w:rPr>
      <w:rFonts w:hint="default" w:ascii="Wingdings" w:hAnsi="Wingdings" w:cs="Wingdings"/>
    </w:rPr>
  </w:style>
  <w:style w:type="character" w:styleId="WW8Num40z0" w:customStyle="1">
    <w:name w:val="WW8Num40z0"/>
    <w:rPr>
      <w:rFonts w:hint="default" w:ascii="Symbol" w:hAnsi="Symbol" w:cs="Symbol"/>
    </w:rPr>
  </w:style>
  <w:style w:type="character" w:styleId="WW8Num40z1" w:customStyle="1">
    <w:name w:val="WW8Num40z1"/>
    <w:rPr>
      <w:rFonts w:hint="default" w:ascii="Courier New" w:hAnsi="Courier New" w:cs="Courier New"/>
    </w:rPr>
  </w:style>
  <w:style w:type="character" w:styleId="WW8Num40z2" w:customStyle="1">
    <w:name w:val="WW8Num40z2"/>
    <w:rPr>
      <w:rFonts w:hint="default" w:ascii="Wingdings" w:hAnsi="Wingdings" w:cs="Wingdings"/>
    </w:rPr>
  </w:style>
  <w:style w:type="character" w:styleId="WW8Num41z0" w:customStyle="1">
    <w:name w:val="WW8Num41z0"/>
    <w:rPr>
      <w:rFonts w:hint="default" w:ascii="Symbol" w:hAnsi="Symbol" w:cs="Symbol"/>
    </w:rPr>
  </w:style>
  <w:style w:type="character" w:styleId="WW8Num41z1" w:customStyle="1">
    <w:name w:val="WW8Num41z1"/>
    <w:rPr>
      <w:rFonts w:hint="default" w:ascii="Courier New" w:hAnsi="Courier New" w:cs="Courier New"/>
    </w:rPr>
  </w:style>
  <w:style w:type="character" w:styleId="WW8Num41z2" w:customStyle="1">
    <w:name w:val="WW8Num41z2"/>
    <w:rPr>
      <w:rFonts w:hint="default" w:ascii="Wingdings" w:hAnsi="Wingdings" w:cs="Wingdings"/>
    </w:rPr>
  </w:style>
  <w:style w:type="character" w:styleId="WW8Num42z0" w:customStyle="1">
    <w:name w:val="WW8Num42z0"/>
    <w:rPr>
      <w:rFonts w:hint="default" w:ascii="Symbol" w:hAnsi="Symbol" w:cs="Symbol"/>
    </w:rPr>
  </w:style>
  <w:style w:type="character" w:styleId="WW8Num42z1" w:customStyle="1">
    <w:name w:val="WW8Num42z1"/>
    <w:rPr>
      <w:rFonts w:hint="default" w:ascii="Courier New" w:hAnsi="Courier New" w:cs="Courier New"/>
    </w:rPr>
  </w:style>
  <w:style w:type="character" w:styleId="WW8Num42z2" w:customStyle="1">
    <w:name w:val="WW8Num42z2"/>
    <w:rPr>
      <w:rFonts w:hint="default" w:ascii="Wingdings" w:hAnsi="Wingdings" w:cs="Wingdings"/>
    </w:rPr>
  </w:style>
  <w:style w:type="character" w:styleId="WW8Num43z0" w:customStyle="1">
    <w:name w:val="WW8Num43z0"/>
    <w:rPr>
      <w:rFonts w:hint="default" w:ascii="Symbol" w:hAnsi="Symbol" w:cs="Symbol"/>
    </w:rPr>
  </w:style>
  <w:style w:type="character" w:styleId="WW8Num43z1" w:customStyle="1">
    <w:name w:val="WW8Num43z1"/>
    <w:rPr>
      <w:rFonts w:hint="default" w:ascii="Courier New" w:hAnsi="Courier New" w:cs="Courier New"/>
    </w:rPr>
  </w:style>
  <w:style w:type="character" w:styleId="WW8Num43z2" w:customStyle="1">
    <w:name w:val="WW8Num43z2"/>
    <w:rPr>
      <w:rFonts w:hint="default" w:ascii="Wingdings" w:hAnsi="Wingdings" w:cs="Wingdings"/>
    </w:rPr>
  </w:style>
  <w:style w:type="character" w:styleId="WW8Num44z0" w:customStyle="1">
    <w:name w:val="WW8Num44z0"/>
    <w:rPr>
      <w:rFonts w:hint="default" w:ascii="Symbol" w:hAnsi="Symbol" w:cs="Symbol"/>
    </w:rPr>
  </w:style>
  <w:style w:type="character" w:styleId="WW8Num44z1" w:customStyle="1">
    <w:name w:val="WW8Num44z1"/>
    <w:rPr>
      <w:rFonts w:hint="default" w:ascii="Courier New" w:hAnsi="Courier New" w:cs="Courier New"/>
    </w:rPr>
  </w:style>
  <w:style w:type="character" w:styleId="WW8Num44z2" w:customStyle="1">
    <w:name w:val="WW8Num44z2"/>
    <w:rPr>
      <w:rFonts w:hint="default" w:ascii="Wingdings" w:hAnsi="Wingdings" w:cs="Wingdings"/>
    </w:rPr>
  </w:style>
  <w:style w:type="character" w:styleId="WW8Num45z0" w:customStyle="1">
    <w:name w:val="WW8Num45z0"/>
    <w:rPr>
      <w:rFonts w:hint="default" w:ascii="Symbol" w:hAnsi="Symbol" w:cs="Symbol"/>
    </w:rPr>
  </w:style>
  <w:style w:type="character" w:styleId="WW8Num45z1" w:customStyle="1">
    <w:name w:val="WW8Num45z1"/>
    <w:rPr>
      <w:rFonts w:hint="default" w:ascii="Courier New" w:hAnsi="Courier New" w:cs="Courier New"/>
    </w:rPr>
  </w:style>
  <w:style w:type="character" w:styleId="WW8Num45z2" w:customStyle="1">
    <w:name w:val="WW8Num45z2"/>
    <w:rPr>
      <w:rFonts w:hint="default" w:ascii="Wingdings" w:hAnsi="Wingdings" w:cs="Wingdings"/>
    </w:rPr>
  </w:style>
  <w:style w:type="character" w:styleId="WW8Num46z0" w:customStyle="1">
    <w:name w:val="WW8Num46z0"/>
    <w:rPr>
      <w:rFonts w:hint="default" w:ascii="Symbol" w:hAnsi="Symbol" w:cs="Symbol"/>
    </w:rPr>
  </w:style>
  <w:style w:type="character" w:styleId="WW8Num46z1" w:customStyle="1">
    <w:name w:val="WW8Num46z1"/>
    <w:rPr>
      <w:rFonts w:hint="default" w:ascii="Courier New" w:hAnsi="Courier New" w:cs="Courier New"/>
    </w:rPr>
  </w:style>
  <w:style w:type="character" w:styleId="WW8Num46z2" w:customStyle="1">
    <w:name w:val="WW8Num46z2"/>
    <w:rPr>
      <w:rFonts w:hint="default" w:ascii="Wingdings" w:hAnsi="Wingdings" w:cs="Wingdings"/>
    </w:rPr>
  </w:style>
  <w:style w:type="character" w:styleId="WW8Num47z0" w:customStyle="1">
    <w:name w:val="WW8Num47z0"/>
    <w:rPr>
      <w:rFonts w:hint="default" w:ascii="Symbol" w:hAnsi="Symbol" w:cs="Symbol"/>
    </w:rPr>
  </w:style>
  <w:style w:type="character" w:styleId="WW8Num47z1" w:customStyle="1">
    <w:name w:val="WW8Num47z1"/>
    <w:rPr>
      <w:rFonts w:hint="default" w:ascii="Courier New" w:hAnsi="Courier New" w:cs="Courier New"/>
    </w:rPr>
  </w:style>
  <w:style w:type="character" w:styleId="WW8Num47z2" w:customStyle="1">
    <w:name w:val="WW8Num47z2"/>
    <w:rPr>
      <w:rFonts w:hint="default" w:ascii="Wingdings" w:hAnsi="Wingdings" w:cs="Wingdings"/>
    </w:rPr>
  </w:style>
  <w:style w:type="character" w:styleId="WW8Num48z0" w:customStyle="1">
    <w:name w:val="WW8Num48z0"/>
    <w:rPr>
      <w:rFonts w:ascii="Times New Roman" w:hAnsi="Times New Roman" w:cs="Times New Roman"/>
      <w:b/>
      <w:sz w:val="24"/>
    </w:rPr>
  </w:style>
  <w:style w:type="character" w:styleId="WW8Num48z1" w:customStyle="1">
    <w:name w:val="WW8Num48z1"/>
  </w:style>
  <w:style w:type="character" w:styleId="WW8Num48z2" w:customStyle="1">
    <w:name w:val="WW8Num48z2"/>
  </w:style>
  <w:style w:type="character" w:styleId="WW8Num48z3" w:customStyle="1">
    <w:name w:val="WW8Num48z3"/>
  </w:style>
  <w:style w:type="character" w:styleId="WW8Num48z4" w:customStyle="1">
    <w:name w:val="WW8Num48z4"/>
  </w:style>
  <w:style w:type="character" w:styleId="WW8Num48z5" w:customStyle="1">
    <w:name w:val="WW8Num48z5"/>
  </w:style>
  <w:style w:type="character" w:styleId="WW8Num48z6" w:customStyle="1">
    <w:name w:val="WW8Num48z6"/>
  </w:style>
  <w:style w:type="character" w:styleId="WW8Num48z7" w:customStyle="1">
    <w:name w:val="WW8Num48z7"/>
  </w:style>
  <w:style w:type="character" w:styleId="WW8Num48z8" w:customStyle="1">
    <w:name w:val="WW8Num48z8"/>
  </w:style>
  <w:style w:type="character" w:styleId="WW8Num49z0" w:customStyle="1">
    <w:name w:val="WW8Num49z0"/>
    <w:rPr>
      <w:rFonts w:hint="default" w:ascii="Symbol" w:hAnsi="Symbol" w:cs="Symbol"/>
    </w:rPr>
  </w:style>
  <w:style w:type="character" w:styleId="WW8Num49z1" w:customStyle="1">
    <w:name w:val="WW8Num49z1"/>
    <w:rPr>
      <w:rFonts w:hint="default" w:ascii="Courier New" w:hAnsi="Courier New" w:cs="Courier New"/>
    </w:rPr>
  </w:style>
  <w:style w:type="character" w:styleId="WW8Num49z2" w:customStyle="1">
    <w:name w:val="WW8Num49z2"/>
    <w:rPr>
      <w:rFonts w:hint="default" w:ascii="Wingdings" w:hAnsi="Wingdings" w:cs="Wingdings"/>
    </w:rPr>
  </w:style>
  <w:style w:type="character" w:styleId="WW8Num50z0" w:customStyle="1">
    <w:name w:val="WW8Num50z0"/>
    <w:rPr>
      <w:rFonts w:hint="default" w:ascii="Symbol" w:hAnsi="Symbol" w:cs="Symbol"/>
    </w:rPr>
  </w:style>
  <w:style w:type="character" w:styleId="WW8Num50z1" w:customStyle="1">
    <w:name w:val="WW8Num50z1"/>
    <w:rPr>
      <w:rFonts w:hint="default" w:ascii="Courier New" w:hAnsi="Courier New" w:cs="Courier New"/>
    </w:rPr>
  </w:style>
  <w:style w:type="character" w:styleId="WW8Num50z2" w:customStyle="1">
    <w:name w:val="WW8Num50z2"/>
    <w:rPr>
      <w:rFonts w:hint="default" w:ascii="Wingdings" w:hAnsi="Wingdings" w:cs="Wingdings"/>
    </w:rPr>
  </w:style>
  <w:style w:type="character" w:styleId="Fontepargpadro1" w:customStyle="1">
    <w:name w:val="Fonte parág. padrão1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Fonte20parg20padro" w:customStyle="1">
    <w:name w:val="Fonte_20_parág._20_padrão"/>
  </w:style>
  <w:style w:type="character" w:styleId="Ttulo20120Char" w:customStyle="1">
    <w:name w:val="Título_20_1_20_Char"/>
    <w:rPr>
      <w:rFonts w:ascii="Arial" w:hAnsi="Arial" w:eastAsia="Times New Roman" w:cs="Arial"/>
      <w:b/>
      <w:sz w:val="32"/>
    </w:rPr>
  </w:style>
  <w:style w:type="character" w:styleId="Internet20link" w:customStyle="1">
    <w:name w:val="Internet_20_link"/>
    <w:rPr>
      <w:color w:val="0000FF"/>
      <w:u w:val="single"/>
    </w:rPr>
  </w:style>
  <w:style w:type="character" w:styleId="WW8Num7z3" w:customStyle="1">
    <w:name w:val="WW8Num7z3"/>
  </w:style>
  <w:style w:type="character" w:styleId="WW8Num7z4" w:customStyle="1">
    <w:name w:val="WW8Num7z4"/>
  </w:style>
  <w:style w:type="character" w:styleId="WW8Num7z5" w:customStyle="1">
    <w:name w:val="WW8Num7z5"/>
  </w:style>
  <w:style w:type="character" w:styleId="WW8Num7z6" w:customStyle="1">
    <w:name w:val="WW8Num7z6"/>
  </w:style>
  <w:style w:type="character" w:styleId="WW8Num7z7" w:customStyle="1">
    <w:name w:val="WW8Num7z7"/>
  </w:style>
  <w:style w:type="character" w:styleId="WW8Num7z8" w:customStyle="1">
    <w:name w:val="WW8Num7z8"/>
  </w:style>
  <w:style w:type="character" w:styleId="Bullet20Symbols" w:customStyle="1">
    <w:name w:val="Bullet_20_Symbols"/>
    <w:rPr>
      <w:rFonts w:ascii="OpenSymbol1" w:hAnsi="OpenSymbol1" w:eastAsia="OpenSymbol1" w:cs="OpenSymbol1"/>
    </w:rPr>
  </w:style>
  <w:style w:type="character" w:styleId="T1" w:customStyle="1">
    <w:name w:val="T1"/>
    <w:rPr>
      <w:sz w:val="24"/>
    </w:rPr>
  </w:style>
  <w:style w:type="character" w:styleId="T2" w:customStyle="1">
    <w:name w:val="T2"/>
    <w:rPr>
      <w:rFonts w:cs="Times New Roman"/>
      <w:sz w:val="24"/>
    </w:rPr>
  </w:style>
  <w:style w:type="character" w:styleId="T3" w:customStyle="1">
    <w:name w:val="T3"/>
    <w:rPr>
      <w:rFonts w:cs="Times New Roman"/>
      <w:sz w:val="24"/>
    </w:rPr>
  </w:style>
  <w:style w:type="character" w:styleId="T4" w:customStyle="1">
    <w:name w:val="T4"/>
    <w:rPr>
      <w:b/>
      <w:sz w:val="24"/>
    </w:rPr>
  </w:style>
  <w:style w:type="character" w:styleId="T5" w:customStyle="1">
    <w:name w:val="T5"/>
    <w:rPr>
      <w:b/>
      <w:sz w:val="24"/>
    </w:rPr>
  </w:style>
  <w:style w:type="character" w:styleId="T6" w:customStyle="1">
    <w:name w:val="T6"/>
    <w:rPr>
      <w:rFonts w:cs="Times New Roman"/>
      <w:b/>
      <w:sz w:val="24"/>
    </w:rPr>
  </w:style>
  <w:style w:type="character" w:styleId="T7" w:customStyle="1">
    <w:name w:val="T7"/>
    <w:rPr>
      <w:rFonts w:cs="Times New Roman"/>
      <w:b/>
      <w:sz w:val="24"/>
    </w:rPr>
  </w:style>
  <w:style w:type="character" w:styleId="T8" w:customStyle="1">
    <w:name w:val="T8"/>
    <w:rPr>
      <w:rFonts w:cs="Times New Roman"/>
      <w:b/>
      <w:sz w:val="24"/>
    </w:rPr>
  </w:style>
  <w:style w:type="character" w:styleId="T9" w:customStyle="1">
    <w:name w:val="T9"/>
    <w:rPr>
      <w:rFonts w:cs="Times New Roman"/>
      <w:b/>
      <w:sz w:val="24"/>
    </w:rPr>
  </w:style>
  <w:style w:type="character" w:styleId="T10" w:customStyle="1">
    <w:name w:val="T10"/>
    <w:rPr>
      <w:rFonts w:cs="Times New Roman"/>
      <w:b/>
      <w:sz w:val="24"/>
    </w:rPr>
  </w:style>
  <w:style w:type="character" w:styleId="T11" w:customStyle="1">
    <w:name w:val="T11"/>
    <w:rPr>
      <w:b/>
      <w:sz w:val="24"/>
    </w:rPr>
  </w:style>
  <w:style w:type="character" w:styleId="T12" w:customStyle="1">
    <w:name w:val="T12"/>
    <w:rPr>
      <w:b/>
      <w:sz w:val="24"/>
    </w:rPr>
  </w:style>
  <w:style w:type="character" w:styleId="T13" w:customStyle="1">
    <w:name w:val="T13"/>
    <w:rPr>
      <w:rFonts w:cs="Times New Roman"/>
      <w:b/>
      <w:sz w:val="24"/>
    </w:rPr>
  </w:style>
  <w:style w:type="character" w:styleId="T14" w:customStyle="1">
    <w:name w:val="T14"/>
    <w:rPr>
      <w:rFonts w:cs="Times New Roman"/>
      <w:b/>
      <w:sz w:val="24"/>
    </w:rPr>
  </w:style>
  <w:style w:type="character" w:styleId="T15" w:customStyle="1">
    <w:name w:val="T15"/>
    <w:rPr>
      <w:rFonts w:cs="Times New Roman"/>
      <w:b/>
      <w:sz w:val="24"/>
    </w:rPr>
  </w:style>
  <w:style w:type="character" w:styleId="T16" w:customStyle="1">
    <w:name w:val="T16"/>
    <w:rPr>
      <w:rFonts w:cs="Times New Roman"/>
      <w:b/>
      <w:sz w:val="24"/>
    </w:rPr>
  </w:style>
  <w:style w:type="character" w:styleId="T17" w:customStyle="1">
    <w:name w:val="T17"/>
    <w:rPr>
      <w:sz w:val="24"/>
    </w:rPr>
  </w:style>
  <w:style w:type="character" w:styleId="T18" w:customStyle="1">
    <w:name w:val="T18"/>
    <w:rPr>
      <w:rFonts w:cs="Times New Roman"/>
      <w:sz w:val="24"/>
    </w:rPr>
  </w:style>
  <w:style w:type="character" w:styleId="T19" w:customStyle="1">
    <w:name w:val="T19"/>
    <w:rPr>
      <w:rFonts w:cs="Times New Roman"/>
      <w:sz w:val="24"/>
    </w:rPr>
  </w:style>
  <w:style w:type="character" w:styleId="T20" w:customStyle="1">
    <w:name w:val="T20"/>
    <w:rPr>
      <w:rFonts w:cs="Times New Roman"/>
      <w:i/>
      <w:sz w:val="24"/>
    </w:rPr>
  </w:style>
  <w:style w:type="character" w:styleId="T21" w:customStyle="1">
    <w:name w:val="T21"/>
    <w:rPr>
      <w:rFonts w:cs="Times New Roman"/>
      <w:i/>
      <w:sz w:val="24"/>
    </w:rPr>
  </w:style>
  <w:style w:type="character" w:styleId="T22" w:customStyle="1">
    <w:name w:val="T22"/>
    <w:rPr>
      <w:rFonts w:cs="Times New Roman"/>
      <w:sz w:val="24"/>
    </w:rPr>
  </w:style>
  <w:style w:type="character" w:styleId="T23" w:customStyle="1">
    <w:name w:val="T23"/>
    <w:rPr>
      <w:sz w:val="24"/>
    </w:rPr>
  </w:style>
  <w:style w:type="character" w:styleId="T24" w:customStyle="1">
    <w:name w:val="T24"/>
    <w:rPr>
      <w:rFonts w:cs="Times New Roman"/>
      <w:sz w:val="24"/>
    </w:rPr>
  </w:style>
  <w:style w:type="character" w:styleId="T25" w:customStyle="1">
    <w:name w:val="T25"/>
    <w:rPr>
      <w:rFonts w:cs="Times New Roman"/>
      <w:sz w:val="24"/>
      <w:shd w:val="clear" w:color="auto" w:fill="CC0000"/>
    </w:rPr>
  </w:style>
  <w:style w:type="character" w:styleId="T26" w:customStyle="1">
    <w:name w:val="T26"/>
    <w:rPr>
      <w:rFonts w:cs="Times New Roman"/>
      <w:sz w:val="24"/>
    </w:rPr>
  </w:style>
  <w:style w:type="character" w:styleId="T27" w:customStyle="1">
    <w:name w:val="T27"/>
    <w:rPr>
      <w:sz w:val="24"/>
      <w:shd w:val="clear" w:color="auto" w:fill="FFFF00"/>
    </w:rPr>
  </w:style>
  <w:style w:type="character" w:styleId="T28" w:customStyle="1">
    <w:name w:val="T28"/>
    <w:rPr>
      <w:rFonts w:cs="Times New Roman"/>
      <w:sz w:val="24"/>
    </w:rPr>
  </w:style>
  <w:style w:type="character" w:styleId="T29" w:customStyle="1">
    <w:name w:val="T29"/>
    <w:rPr>
      <w:rFonts w:cs="Times New Roman"/>
      <w:sz w:val="24"/>
    </w:rPr>
  </w:style>
  <w:style w:type="character" w:styleId="T30" w:customStyle="1">
    <w:name w:val="T30"/>
    <w:rPr>
      <w:rFonts w:cs="Times New Roman"/>
      <w:b/>
      <w:sz w:val="24"/>
    </w:rPr>
  </w:style>
  <w:style w:type="character" w:styleId="T31" w:customStyle="1">
    <w:name w:val="T31"/>
    <w:rPr>
      <w:rFonts w:cs="Times New Roman"/>
      <w:b/>
      <w:sz w:val="24"/>
    </w:rPr>
  </w:style>
  <w:style w:type="character" w:styleId="T32" w:customStyle="1">
    <w:name w:val="T32"/>
    <w:rPr>
      <w:rFonts w:cs="Times New Roman"/>
      <w:sz w:val="24"/>
    </w:rPr>
  </w:style>
  <w:style w:type="character" w:styleId="T33" w:customStyle="1">
    <w:name w:val="T33"/>
    <w:rPr>
      <w:sz w:val="24"/>
    </w:rPr>
  </w:style>
  <w:style w:type="character" w:styleId="T34" w:customStyle="1">
    <w:name w:val="T34"/>
    <w:rPr>
      <w:sz w:val="24"/>
    </w:rPr>
  </w:style>
  <w:style w:type="character" w:styleId="T35" w:customStyle="1">
    <w:name w:val="T35"/>
    <w:rPr>
      <w:b/>
      <w:sz w:val="24"/>
    </w:rPr>
  </w:style>
  <w:style w:type="character" w:styleId="T36" w:customStyle="1">
    <w:name w:val="T36"/>
    <w:rPr>
      <w:b/>
      <w:sz w:val="24"/>
    </w:rPr>
  </w:style>
  <w:style w:type="character" w:styleId="T37" w:customStyle="1">
    <w:name w:val="T37"/>
    <w:rPr>
      <w:rFonts w:cs="Times New Roman"/>
      <w:sz w:val="24"/>
      <w:shd w:val="clear" w:color="auto" w:fill="FF6600"/>
    </w:rPr>
  </w:style>
  <w:style w:type="character" w:styleId="T38" w:customStyle="1">
    <w:name w:val="T38"/>
    <w:rPr>
      <w:b/>
      <w:sz w:val="24"/>
      <w:u w:val="single"/>
    </w:rPr>
  </w:style>
  <w:style w:type="character" w:styleId="T39" w:customStyle="1">
    <w:name w:val="T39"/>
    <w:rPr>
      <w:b/>
    </w:rPr>
  </w:style>
  <w:style w:type="character" w:styleId="T40" w:customStyle="1">
    <w:name w:val="T40"/>
    <w:rPr>
      <w:rFonts w:cs="Times New Roman"/>
      <w:b/>
    </w:rPr>
  </w:style>
  <w:style w:type="character" w:styleId="T41" w:customStyle="1">
    <w:name w:val="T41"/>
    <w:rPr>
      <w:b/>
    </w:rPr>
  </w:style>
  <w:style w:type="character" w:styleId="T42" w:customStyle="1">
    <w:name w:val="T42"/>
    <w:rPr>
      <w:rFonts w:cs="Times New Roman"/>
      <w:b/>
    </w:rPr>
  </w:style>
  <w:style w:type="character" w:styleId="T43" w:customStyle="1">
    <w:name w:val="T43"/>
  </w:style>
  <w:style w:type="character" w:styleId="T44" w:customStyle="1">
    <w:name w:val="T44"/>
  </w:style>
  <w:style w:type="character" w:styleId="T45" w:customStyle="1">
    <w:name w:val="T45"/>
    <w:rPr>
      <w:rFonts w:cs="Times New Roman"/>
    </w:rPr>
  </w:style>
  <w:style w:type="character" w:styleId="T46" w:customStyle="1">
    <w:name w:val="T46"/>
    <w:rPr>
      <w:color w:val="000000"/>
      <w:sz w:val="24"/>
    </w:rPr>
  </w:style>
  <w:style w:type="character" w:styleId="T47" w:customStyle="1">
    <w:name w:val="T47"/>
    <w:rPr>
      <w:color w:val="000000"/>
      <w:sz w:val="24"/>
    </w:rPr>
  </w:style>
  <w:style w:type="character" w:styleId="T48" w:customStyle="1">
    <w:name w:val="T48"/>
    <w:rPr>
      <w:color w:val="000000"/>
      <w:sz w:val="24"/>
    </w:rPr>
  </w:style>
  <w:style w:type="character" w:styleId="T49" w:customStyle="1">
    <w:name w:val="T49"/>
    <w:rPr>
      <w:rFonts w:cs="Times New Roman"/>
      <w:color w:val="000000"/>
      <w:sz w:val="24"/>
    </w:rPr>
  </w:style>
  <w:style w:type="character" w:styleId="T50" w:customStyle="1">
    <w:name w:val="T50"/>
    <w:rPr>
      <w:color w:val="000000"/>
      <w:sz w:val="24"/>
    </w:rPr>
  </w:style>
  <w:style w:type="character" w:styleId="T51" w:customStyle="1">
    <w:name w:val="T51"/>
    <w:rPr>
      <w:rFonts w:cs="Times New Roman"/>
      <w:b/>
      <w:color w:val="000000"/>
      <w:sz w:val="24"/>
    </w:rPr>
  </w:style>
  <w:style w:type="character" w:styleId="T52" w:customStyle="1">
    <w:name w:val="T52"/>
  </w:style>
  <w:style w:type="character" w:styleId="T53" w:customStyle="1">
    <w:name w:val="T53"/>
    <w:rPr>
      <w:shd w:val="clear" w:color="auto" w:fill="FFFF00"/>
    </w:rPr>
  </w:style>
  <w:style w:type="character" w:styleId="T54" w:customStyle="1">
    <w:name w:val="T54"/>
    <w:rPr>
      <w:b/>
      <w:color w:val="FFFFFF"/>
      <w:sz w:val="24"/>
    </w:rPr>
  </w:style>
  <w:style w:type="character" w:styleId="T55" w:customStyle="1">
    <w:name w:val="T55"/>
    <w:rPr>
      <w:rFonts w:ascii="Times New Roman" w:hAnsi="Times New Roman" w:eastAsia="Times New Roman" w:cs="Times New Roman"/>
      <w:sz w:val="24"/>
    </w:rPr>
  </w:style>
  <w:style w:type="character" w:styleId="Hyperlink">
    <w:name w:val="Hyperlink"/>
    <w:rPr>
      <w:color w:val="000080"/>
      <w:u w:val="single"/>
    </w:rPr>
  </w:style>
  <w:style w:type="character" w:styleId="HiperlinkVisitado">
    <w:name w:val="FollowedHyperlink"/>
    <w:rPr>
      <w:color w:val="800000"/>
      <w:u w:val="single"/>
    </w:rPr>
  </w:style>
  <w:style w:type="character" w:styleId="Refdecomentrio1" w:customStyle="1">
    <w:name w:val="Ref. de comentário1"/>
    <w:rPr>
      <w:sz w:val="16"/>
      <w:szCs w:val="16"/>
    </w:rPr>
  </w:style>
  <w:style w:type="character" w:styleId="CabealhoChar" w:customStyle="1">
    <w:name w:val="Cabeçalho Char"/>
    <w:basedOn w:val="Fontepargpadro1"/>
  </w:style>
  <w:style w:type="character" w:styleId="RodapChar" w:customStyle="1">
    <w:name w:val="Rodapé Char"/>
    <w:basedOn w:val="Fontepargpadro1"/>
  </w:style>
  <w:style w:type="character" w:styleId="apple-converted-space" w:customStyle="1">
    <w:name w:val="apple-converted-space"/>
    <w:basedOn w:val="Fontepargpadro1"/>
  </w:style>
  <w:style w:type="character" w:styleId="Forte">
    <w:name w:val="Strong"/>
    <w:uiPriority w:val="22"/>
    <w:qFormat/>
    <w:rPr>
      <w:b/>
      <w:bCs/>
    </w:rPr>
  </w:style>
  <w:style w:type="character" w:styleId="goohl0" w:customStyle="1">
    <w:name w:val="goohl0"/>
    <w:basedOn w:val="Fontepargpadro1"/>
  </w:style>
  <w:style w:type="character" w:styleId="goohl1" w:customStyle="1">
    <w:name w:val="goohl1"/>
    <w:basedOn w:val="Fontepargpadro1"/>
  </w:style>
  <w:style w:type="paragraph" w:styleId="Ttulo1" w:customStyle="1">
    <w:name w:val="Título1"/>
    <w:basedOn w:val="Heading"/>
    <w:next w:val="Text20body"/>
    <w:pPr>
      <w:jc w:val="center"/>
    </w:pPr>
    <w:rPr>
      <w:b/>
      <w:sz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20body"/>
    <w:rPr>
      <w:rFonts w:cs="Lucida Sans1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Lucida Sans"/>
    </w:rPr>
  </w:style>
  <w:style w:type="paragraph" w:styleId="default-paragraph-style" w:customStyle="1">
    <w:name w:val="default-paragraph-style"/>
    <w:pPr>
      <w:widowControl w:val="0"/>
      <w:suppressAutoHyphens/>
    </w:pPr>
    <w:rPr>
      <w:rFonts w:ascii="Liberation Serif" w:hAnsi="Liberation Serif" w:eastAsia="SimSun" w:cs="Lucida Sans"/>
      <w:sz w:val="24"/>
      <w:lang w:eastAsia="zh-CN"/>
    </w:rPr>
  </w:style>
  <w:style w:type="paragraph" w:styleId="Standard" w:customStyle="1">
    <w:name w:val="Standard"/>
    <w:basedOn w:val="default-paragraph-style"/>
    <w:pPr>
      <w:widowControl/>
    </w:pPr>
    <w:rPr>
      <w:rFonts w:ascii="Times New Roman" w:hAnsi="Times New Roman" w:eastAsia="Times New Roman" w:cs="Times New Roman"/>
    </w:rPr>
  </w:style>
  <w:style w:type="paragraph" w:styleId="Heading" w:customStyle="1">
    <w:name w:val="Heading"/>
    <w:basedOn w:val="Standard"/>
    <w:next w:val="Text20body"/>
    <w:pPr>
      <w:widowControl w:val="0"/>
      <w:spacing w:before="239" w:after="120"/>
    </w:pPr>
    <w:rPr>
      <w:rFonts w:ascii="Liberation Sans" w:hAnsi="Liberation Sans" w:eastAsia="Microsoft YaHei" w:cs="Lucida Sans2"/>
      <w:sz w:val="28"/>
    </w:rPr>
  </w:style>
  <w:style w:type="paragraph" w:styleId="Text20body" w:customStyle="1">
    <w:name w:val="Text_20_body"/>
    <w:basedOn w:val="Standard"/>
    <w:pPr>
      <w:widowControl w:val="0"/>
      <w:spacing w:after="140" w:line="288" w:lineRule="auto"/>
    </w:pPr>
  </w:style>
  <w:style w:type="paragraph" w:styleId="Caption" w:customStyle="1">
    <w:name w:val="Caption"/>
    <w:basedOn w:val="Standard"/>
    <w:pPr>
      <w:widowControl w:val="0"/>
      <w:suppressLineNumbers/>
      <w:spacing w:before="120" w:after="120"/>
    </w:pPr>
    <w:rPr>
      <w:rFonts w:cs="Lucida Sans1"/>
      <w:i/>
    </w:rPr>
  </w:style>
  <w:style w:type="paragraph" w:styleId="Index" w:customStyle="1">
    <w:name w:val="Index"/>
    <w:basedOn w:val="Standard"/>
    <w:pPr>
      <w:widowControl w:val="0"/>
      <w:suppressLineNumbers/>
    </w:pPr>
    <w:rPr>
      <w:rFonts w:cs="Lucida Sans1"/>
    </w:rPr>
  </w:style>
  <w:style w:type="paragraph" w:styleId="Heading201" w:customStyle="1">
    <w:name w:val="Heading_20_1"/>
    <w:basedOn w:val="Standard"/>
    <w:next w:val="Standard"/>
    <w:pPr>
      <w:widowControl w:val="0"/>
      <w:spacing w:before="239" w:after="60"/>
    </w:pPr>
    <w:rPr>
      <w:rFonts w:ascii="Arial" w:hAnsi="Arial" w:cs="Arial"/>
      <w:b/>
      <w:sz w:val="32"/>
    </w:rPr>
  </w:style>
  <w:style w:type="paragraph" w:styleId="Heading202" w:customStyle="1">
    <w:name w:val="Heading_20_2"/>
    <w:basedOn w:val="Heading"/>
    <w:next w:val="Text20body"/>
    <w:pPr>
      <w:spacing w:before="200"/>
    </w:pPr>
    <w:rPr>
      <w:b/>
      <w:sz w:val="32"/>
    </w:rPr>
  </w:style>
  <w:style w:type="paragraph" w:styleId="Heading203" w:customStyle="1">
    <w:name w:val="Heading_20_3"/>
    <w:basedOn w:val="Heading"/>
    <w:next w:val="Text20body"/>
    <w:pPr>
      <w:spacing w:before="140"/>
    </w:pPr>
    <w:rPr>
      <w:b/>
    </w:rPr>
  </w:style>
  <w:style w:type="paragraph" w:styleId="Normal2028Web291" w:customStyle="1">
    <w:name w:val="Normal_20__28_Web_29_1"/>
    <w:basedOn w:val="Standard"/>
    <w:pPr>
      <w:widowControl w:val="0"/>
      <w:spacing w:before="280" w:after="280"/>
    </w:pPr>
  </w:style>
  <w:style w:type="paragraph" w:styleId="Table20Contents" w:customStyle="1">
    <w:name w:val="Table_20_Contents"/>
    <w:basedOn w:val="Standard"/>
    <w:pPr>
      <w:widowControl w:val="0"/>
      <w:suppressLineNumbers/>
    </w:pPr>
  </w:style>
  <w:style w:type="paragraph" w:styleId="Table20Heading" w:customStyle="1">
    <w:name w:val="Table_20_Heading"/>
    <w:basedOn w:val="Table20Contents"/>
    <w:pPr>
      <w:jc w:val="center"/>
    </w:pPr>
    <w:rPr>
      <w:b/>
    </w:rPr>
  </w:style>
  <w:style w:type="paragraph" w:styleId="Quotations" w:customStyle="1">
    <w:name w:val="Quotations"/>
    <w:basedOn w:val="Standard"/>
    <w:pPr>
      <w:widowControl w:val="0"/>
      <w:spacing w:after="282"/>
      <w:ind w:left="567" w:right="567"/>
    </w:pPr>
  </w:style>
  <w:style w:type="paragraph" w:styleId="Subttulo">
    <w:name w:val="Subtitle"/>
    <w:basedOn w:val="Heading"/>
    <w:next w:val="Text20body"/>
    <w:qFormat/>
    <w:pPr>
      <w:spacing w:before="60"/>
      <w:jc w:val="center"/>
    </w:pPr>
    <w:rPr>
      <w:sz w:val="36"/>
    </w:rPr>
  </w:style>
  <w:style w:type="paragraph" w:styleId="Default" w:customStyle="1">
    <w:name w:val="Default"/>
    <w:basedOn w:val="default-paragraph-style"/>
    <w:pPr>
      <w:widowControl/>
      <w:autoSpaceDE w:val="0"/>
    </w:pPr>
    <w:rPr>
      <w:rFonts w:ascii="Times New Roman" w:hAnsi="Times New Roman" w:eastAsia="Calibri" w:cs="Times New Roman"/>
    </w:rPr>
  </w:style>
  <w:style w:type="paragraph" w:styleId="Text20body20indent" w:customStyle="1">
    <w:name w:val="Text_20_body_20_indent"/>
    <w:basedOn w:val="Standard"/>
    <w:pPr>
      <w:widowControl w:val="0"/>
      <w:spacing w:before="239" w:line="360" w:lineRule="auto"/>
      <w:ind w:firstLine="567"/>
      <w:jc w:val="both"/>
    </w:pPr>
  </w:style>
  <w:style w:type="paragraph" w:styleId="Texto20padro" w:customStyle="1">
    <w:name w:val="Texto_20_padrão"/>
    <w:basedOn w:val="Standard"/>
    <w:pPr>
      <w:widowControl w:val="0"/>
      <w:spacing w:after="239" w:line="360" w:lineRule="auto"/>
      <w:jc w:val="both"/>
    </w:pPr>
  </w:style>
  <w:style w:type="paragraph" w:styleId="P1" w:customStyle="1">
    <w:name w:val="P1"/>
    <w:basedOn w:val="Standard"/>
    <w:pPr>
      <w:widowControl w:val="0"/>
      <w:jc w:val="both"/>
    </w:pPr>
  </w:style>
  <w:style w:type="paragraph" w:styleId="P2" w:customStyle="1">
    <w:name w:val="P2"/>
    <w:basedOn w:val="Standard"/>
    <w:pPr>
      <w:widowControl w:val="0"/>
      <w:jc w:val="both"/>
    </w:pPr>
    <w:rPr>
      <w:b/>
    </w:rPr>
  </w:style>
  <w:style w:type="paragraph" w:styleId="P3" w:customStyle="1">
    <w:name w:val="P3"/>
    <w:basedOn w:val="Standard"/>
    <w:pPr>
      <w:widowControl w:val="0"/>
      <w:snapToGrid w:val="0"/>
    </w:pPr>
  </w:style>
  <w:style w:type="paragraph" w:styleId="P4" w:customStyle="1">
    <w:name w:val="P4"/>
    <w:basedOn w:val="Standard"/>
    <w:pPr>
      <w:widowControl w:val="0"/>
      <w:jc w:val="both"/>
    </w:pPr>
  </w:style>
  <w:style w:type="paragraph" w:styleId="P5" w:customStyle="1">
    <w:name w:val="P5"/>
    <w:basedOn w:val="Standard"/>
    <w:rPr>
      <w:b/>
    </w:rPr>
  </w:style>
  <w:style w:type="paragraph" w:styleId="P6" w:customStyle="1">
    <w:name w:val="P6"/>
    <w:basedOn w:val="Standard"/>
    <w:pPr>
      <w:widowControl w:val="0"/>
      <w:spacing w:line="360" w:lineRule="auto"/>
    </w:pPr>
  </w:style>
  <w:style w:type="paragraph" w:styleId="P7" w:customStyle="1">
    <w:name w:val="P7"/>
    <w:basedOn w:val="Standard"/>
    <w:pPr>
      <w:widowControl w:val="0"/>
      <w:spacing w:line="360" w:lineRule="auto"/>
      <w:jc w:val="center"/>
    </w:pPr>
  </w:style>
  <w:style w:type="paragraph" w:styleId="P8" w:customStyle="1">
    <w:name w:val="P8"/>
    <w:basedOn w:val="Standard"/>
    <w:pPr>
      <w:widowControl w:val="0"/>
      <w:spacing w:line="360" w:lineRule="auto"/>
      <w:jc w:val="both"/>
    </w:pPr>
  </w:style>
  <w:style w:type="paragraph" w:styleId="P9" w:customStyle="1">
    <w:name w:val="P9"/>
    <w:basedOn w:val="Standard"/>
    <w:pPr>
      <w:widowControl w:val="0"/>
      <w:spacing w:line="360" w:lineRule="auto"/>
      <w:jc w:val="right"/>
    </w:pPr>
  </w:style>
  <w:style w:type="paragraph" w:styleId="P10" w:customStyle="1">
    <w:name w:val="P10"/>
    <w:basedOn w:val="Standard"/>
    <w:pPr>
      <w:widowControl w:val="0"/>
      <w:spacing w:line="360" w:lineRule="auto"/>
      <w:jc w:val="center"/>
    </w:pPr>
  </w:style>
  <w:style w:type="paragraph" w:styleId="P11" w:customStyle="1">
    <w:name w:val="P11"/>
    <w:basedOn w:val="Standard"/>
    <w:pPr>
      <w:widowControl w:val="0"/>
      <w:spacing w:line="360" w:lineRule="auto"/>
      <w:jc w:val="both"/>
    </w:pPr>
  </w:style>
  <w:style w:type="paragraph" w:styleId="P12" w:customStyle="1">
    <w:name w:val="P12"/>
    <w:basedOn w:val="Standard"/>
    <w:pPr>
      <w:widowControl w:val="0"/>
      <w:spacing w:line="360" w:lineRule="auto"/>
    </w:pPr>
    <w:rPr>
      <w:b/>
    </w:rPr>
  </w:style>
  <w:style w:type="paragraph" w:styleId="P13" w:customStyle="1">
    <w:name w:val="P13"/>
    <w:basedOn w:val="Standard"/>
    <w:pPr>
      <w:widowControl w:val="0"/>
      <w:spacing w:line="360" w:lineRule="auto"/>
      <w:jc w:val="center"/>
    </w:pPr>
    <w:rPr>
      <w:b/>
    </w:rPr>
  </w:style>
  <w:style w:type="paragraph" w:styleId="P14" w:customStyle="1">
    <w:name w:val="P14"/>
    <w:basedOn w:val="Standard"/>
    <w:pPr>
      <w:widowControl w:val="0"/>
      <w:spacing w:line="360" w:lineRule="auto"/>
      <w:jc w:val="center"/>
    </w:pPr>
    <w:rPr>
      <w:b/>
    </w:rPr>
  </w:style>
  <w:style w:type="paragraph" w:styleId="P15" w:customStyle="1">
    <w:name w:val="P15"/>
    <w:basedOn w:val="Standard"/>
    <w:pPr>
      <w:widowControl w:val="0"/>
      <w:spacing w:line="360" w:lineRule="auto"/>
      <w:jc w:val="both"/>
    </w:pPr>
    <w:rPr>
      <w:b/>
    </w:rPr>
  </w:style>
  <w:style w:type="paragraph" w:styleId="P16" w:customStyle="1">
    <w:name w:val="P16"/>
    <w:basedOn w:val="Standard"/>
    <w:pPr>
      <w:widowControl w:val="0"/>
      <w:spacing w:line="360" w:lineRule="auto"/>
    </w:pPr>
    <w:rPr>
      <w:b/>
    </w:rPr>
  </w:style>
  <w:style w:type="paragraph" w:styleId="P17" w:customStyle="1">
    <w:name w:val="P17"/>
    <w:basedOn w:val="Standard"/>
    <w:pPr>
      <w:widowControl w:val="0"/>
      <w:spacing w:line="360" w:lineRule="auto"/>
      <w:jc w:val="both"/>
    </w:pPr>
    <w:rPr>
      <w:b/>
    </w:rPr>
  </w:style>
  <w:style w:type="paragraph" w:styleId="P18" w:customStyle="1">
    <w:name w:val="P18"/>
    <w:basedOn w:val="Standard"/>
    <w:pPr>
      <w:widowControl w:val="0"/>
      <w:spacing w:line="360" w:lineRule="auto"/>
      <w:jc w:val="right"/>
    </w:pPr>
    <w:rPr>
      <w:shd w:val="clear" w:color="auto" w:fill="FFFF00"/>
    </w:rPr>
  </w:style>
  <w:style w:type="paragraph" w:styleId="P19" w:customStyle="1">
    <w:name w:val="P19"/>
    <w:basedOn w:val="Standard"/>
    <w:pPr>
      <w:widowControl w:val="0"/>
      <w:spacing w:line="360" w:lineRule="auto"/>
      <w:jc w:val="both"/>
    </w:pPr>
    <w:rPr>
      <w:shd w:val="clear" w:color="auto" w:fill="FFFF00"/>
    </w:rPr>
  </w:style>
  <w:style w:type="paragraph" w:styleId="P20" w:customStyle="1">
    <w:name w:val="P20"/>
    <w:basedOn w:val="Standard"/>
    <w:pPr>
      <w:widowControl w:val="0"/>
      <w:spacing w:line="360" w:lineRule="auto"/>
      <w:jc w:val="center"/>
    </w:pPr>
    <w:rPr>
      <w:i/>
    </w:rPr>
  </w:style>
  <w:style w:type="paragraph" w:styleId="P21" w:customStyle="1">
    <w:name w:val="P21"/>
    <w:basedOn w:val="Standard"/>
    <w:pPr>
      <w:widowControl w:val="0"/>
      <w:spacing w:line="360" w:lineRule="auto"/>
      <w:jc w:val="center"/>
    </w:pPr>
    <w:rPr>
      <w:b/>
      <w:i/>
    </w:rPr>
  </w:style>
  <w:style w:type="paragraph" w:styleId="P22" w:customStyle="1">
    <w:name w:val="P22"/>
    <w:basedOn w:val="Standard"/>
    <w:pPr>
      <w:widowControl w:val="0"/>
      <w:spacing w:line="360" w:lineRule="auto"/>
      <w:jc w:val="both"/>
    </w:pPr>
    <w:rPr>
      <w:b/>
      <w:u w:val="single"/>
    </w:rPr>
  </w:style>
  <w:style w:type="paragraph" w:styleId="P23" w:customStyle="1">
    <w:name w:val="P23"/>
    <w:basedOn w:val="Standard"/>
    <w:pPr>
      <w:widowControl w:val="0"/>
      <w:spacing w:line="360" w:lineRule="auto"/>
      <w:jc w:val="both"/>
    </w:pPr>
  </w:style>
  <w:style w:type="paragraph" w:styleId="P24" w:customStyle="1">
    <w:name w:val="P24"/>
    <w:basedOn w:val="Standard"/>
    <w:pPr>
      <w:widowControl w:val="0"/>
      <w:spacing w:line="360" w:lineRule="auto"/>
      <w:jc w:val="center"/>
    </w:pPr>
  </w:style>
  <w:style w:type="paragraph" w:styleId="P25" w:customStyle="1">
    <w:name w:val="P25"/>
    <w:basedOn w:val="Standard"/>
    <w:pPr>
      <w:widowControl w:val="0"/>
      <w:spacing w:line="360" w:lineRule="auto"/>
      <w:jc w:val="both"/>
    </w:pPr>
  </w:style>
  <w:style w:type="paragraph" w:styleId="P26" w:customStyle="1">
    <w:name w:val="P26"/>
    <w:basedOn w:val="Standard"/>
    <w:pPr>
      <w:widowControl w:val="0"/>
      <w:spacing w:line="360" w:lineRule="auto"/>
      <w:jc w:val="both"/>
    </w:pPr>
    <w:rPr>
      <w:b/>
    </w:rPr>
  </w:style>
  <w:style w:type="paragraph" w:styleId="P27" w:customStyle="1">
    <w:name w:val="P27"/>
    <w:basedOn w:val="Standard"/>
    <w:pPr>
      <w:widowControl w:val="0"/>
      <w:spacing w:line="360" w:lineRule="auto"/>
    </w:pPr>
  </w:style>
  <w:style w:type="paragraph" w:styleId="P28" w:customStyle="1">
    <w:name w:val="P28"/>
    <w:basedOn w:val="Standard"/>
    <w:pPr>
      <w:widowControl w:val="0"/>
      <w:spacing w:line="360" w:lineRule="auto"/>
    </w:pPr>
  </w:style>
  <w:style w:type="paragraph" w:styleId="P29" w:customStyle="1">
    <w:name w:val="P29"/>
    <w:basedOn w:val="Standard"/>
    <w:pPr>
      <w:widowControl w:val="0"/>
      <w:spacing w:line="360" w:lineRule="auto"/>
      <w:jc w:val="both"/>
    </w:pPr>
  </w:style>
  <w:style w:type="paragraph" w:styleId="P30" w:customStyle="1">
    <w:name w:val="P30"/>
    <w:basedOn w:val="Standard"/>
    <w:pPr>
      <w:widowControl w:val="0"/>
      <w:spacing w:line="360" w:lineRule="auto"/>
      <w:jc w:val="both"/>
    </w:pPr>
  </w:style>
  <w:style w:type="paragraph" w:styleId="P31" w:customStyle="1">
    <w:name w:val="P31"/>
    <w:basedOn w:val="Standard"/>
    <w:pPr>
      <w:widowControl w:val="0"/>
      <w:spacing w:line="360" w:lineRule="auto"/>
    </w:pPr>
  </w:style>
  <w:style w:type="paragraph" w:styleId="P32" w:customStyle="1">
    <w:name w:val="P32"/>
    <w:basedOn w:val="Standard"/>
    <w:pPr>
      <w:widowControl w:val="0"/>
      <w:spacing w:line="360" w:lineRule="auto"/>
    </w:pPr>
  </w:style>
  <w:style w:type="paragraph" w:styleId="P33" w:customStyle="1">
    <w:name w:val="P33"/>
    <w:basedOn w:val="Standard"/>
    <w:pPr>
      <w:widowControl w:val="0"/>
      <w:spacing w:line="360" w:lineRule="auto"/>
      <w:jc w:val="both"/>
    </w:pPr>
  </w:style>
  <w:style w:type="paragraph" w:styleId="P34" w:customStyle="1">
    <w:name w:val="P34"/>
    <w:basedOn w:val="Standard"/>
    <w:pPr>
      <w:widowControl w:val="0"/>
      <w:spacing w:line="360" w:lineRule="auto"/>
      <w:jc w:val="both"/>
    </w:pPr>
  </w:style>
  <w:style w:type="paragraph" w:styleId="P35" w:customStyle="1">
    <w:name w:val="P35"/>
    <w:basedOn w:val="Standard"/>
    <w:pPr>
      <w:widowControl w:val="0"/>
      <w:autoSpaceDE w:val="0"/>
      <w:spacing w:line="360" w:lineRule="auto"/>
      <w:jc w:val="both"/>
    </w:pPr>
  </w:style>
  <w:style w:type="paragraph" w:styleId="P36" w:customStyle="1">
    <w:name w:val="P36"/>
    <w:basedOn w:val="Standard"/>
    <w:pPr>
      <w:widowControl w:val="0"/>
    </w:pPr>
  </w:style>
  <w:style w:type="paragraph" w:styleId="P37" w:customStyle="1">
    <w:name w:val="P37"/>
    <w:basedOn w:val="Standard"/>
    <w:pPr>
      <w:widowControl w:val="0"/>
      <w:jc w:val="center"/>
    </w:pPr>
  </w:style>
  <w:style w:type="paragraph" w:styleId="P38" w:customStyle="1">
    <w:name w:val="P38"/>
    <w:basedOn w:val="Standard"/>
    <w:pPr>
      <w:widowControl w:val="0"/>
      <w:snapToGrid w:val="0"/>
      <w:jc w:val="center"/>
    </w:pPr>
  </w:style>
  <w:style w:type="paragraph" w:styleId="P39" w:customStyle="1">
    <w:name w:val="P39"/>
    <w:basedOn w:val="Standard"/>
    <w:pPr>
      <w:widowControl w:val="0"/>
      <w:spacing w:line="360" w:lineRule="auto"/>
    </w:pPr>
    <w:rPr>
      <w:b/>
    </w:rPr>
  </w:style>
  <w:style w:type="paragraph" w:styleId="P40" w:customStyle="1">
    <w:name w:val="P40"/>
    <w:basedOn w:val="Standard"/>
    <w:pPr>
      <w:widowControl w:val="0"/>
      <w:spacing w:line="360" w:lineRule="auto"/>
      <w:jc w:val="both"/>
    </w:pPr>
    <w:rPr>
      <w:b/>
    </w:rPr>
  </w:style>
  <w:style w:type="paragraph" w:styleId="P41" w:customStyle="1">
    <w:name w:val="P41"/>
    <w:basedOn w:val="Standard"/>
    <w:pPr>
      <w:widowControl w:val="0"/>
      <w:spacing w:line="360" w:lineRule="auto"/>
    </w:pPr>
    <w:rPr>
      <w:b/>
    </w:rPr>
  </w:style>
  <w:style w:type="paragraph" w:styleId="P42" w:customStyle="1">
    <w:name w:val="P42"/>
    <w:basedOn w:val="Standard"/>
    <w:pPr>
      <w:widowControl w:val="0"/>
      <w:spacing w:line="360" w:lineRule="auto"/>
      <w:jc w:val="both"/>
    </w:pPr>
    <w:rPr>
      <w:b/>
    </w:rPr>
  </w:style>
  <w:style w:type="paragraph" w:styleId="P43" w:customStyle="1">
    <w:name w:val="P43"/>
    <w:basedOn w:val="Standard"/>
    <w:pPr>
      <w:widowControl w:val="0"/>
    </w:pPr>
    <w:rPr>
      <w:b/>
    </w:rPr>
  </w:style>
  <w:style w:type="paragraph" w:styleId="P44" w:customStyle="1">
    <w:name w:val="P44"/>
    <w:basedOn w:val="Standard"/>
    <w:pPr>
      <w:widowControl w:val="0"/>
      <w:jc w:val="center"/>
    </w:pPr>
    <w:rPr>
      <w:b/>
    </w:rPr>
  </w:style>
  <w:style w:type="paragraph" w:styleId="P45" w:customStyle="1">
    <w:name w:val="P45"/>
    <w:basedOn w:val="Standard"/>
    <w:pPr>
      <w:widowControl w:val="0"/>
      <w:spacing w:line="360" w:lineRule="auto"/>
    </w:pPr>
    <w:rPr>
      <w:b/>
    </w:rPr>
  </w:style>
  <w:style w:type="paragraph" w:styleId="P46" w:customStyle="1">
    <w:name w:val="P46"/>
    <w:basedOn w:val="Standard"/>
    <w:pPr>
      <w:widowControl w:val="0"/>
      <w:spacing w:line="360" w:lineRule="auto"/>
      <w:jc w:val="both"/>
    </w:pPr>
    <w:rPr>
      <w:b/>
    </w:rPr>
  </w:style>
  <w:style w:type="paragraph" w:styleId="P47" w:customStyle="1">
    <w:name w:val="P47"/>
    <w:basedOn w:val="Standard"/>
    <w:pPr>
      <w:widowControl w:val="0"/>
      <w:spacing w:line="360" w:lineRule="auto"/>
      <w:jc w:val="both"/>
    </w:pPr>
    <w:rPr>
      <w:b/>
    </w:rPr>
  </w:style>
  <w:style w:type="paragraph" w:styleId="P48" w:customStyle="1">
    <w:name w:val="P48"/>
    <w:basedOn w:val="Standard"/>
    <w:pPr>
      <w:widowControl w:val="0"/>
      <w:spacing w:line="360" w:lineRule="auto"/>
      <w:jc w:val="both"/>
    </w:pPr>
    <w:rPr>
      <w:shd w:val="clear" w:color="auto" w:fill="FFFF00"/>
    </w:rPr>
  </w:style>
  <w:style w:type="paragraph" w:styleId="P49" w:customStyle="1">
    <w:name w:val="P49"/>
    <w:basedOn w:val="Standard"/>
    <w:pPr>
      <w:widowControl w:val="0"/>
    </w:pPr>
  </w:style>
  <w:style w:type="paragraph" w:styleId="P50" w:customStyle="1">
    <w:name w:val="P50"/>
    <w:basedOn w:val="Standard"/>
    <w:pPr>
      <w:widowControl w:val="0"/>
      <w:spacing w:line="360" w:lineRule="auto"/>
      <w:jc w:val="both"/>
    </w:pPr>
  </w:style>
  <w:style w:type="paragraph" w:styleId="P51" w:customStyle="1">
    <w:name w:val="P51"/>
    <w:basedOn w:val="Standard"/>
    <w:pPr>
      <w:widowControl w:val="0"/>
      <w:spacing w:line="360" w:lineRule="auto"/>
      <w:jc w:val="both"/>
    </w:pPr>
  </w:style>
  <w:style w:type="paragraph" w:styleId="P52" w:customStyle="1">
    <w:name w:val="P52"/>
    <w:basedOn w:val="Standard"/>
    <w:pPr>
      <w:widowControl w:val="0"/>
      <w:jc w:val="both"/>
    </w:pPr>
  </w:style>
  <w:style w:type="paragraph" w:styleId="P53" w:customStyle="1">
    <w:name w:val="P53"/>
    <w:basedOn w:val="Standard"/>
    <w:pPr>
      <w:widowControl w:val="0"/>
      <w:spacing w:line="360" w:lineRule="auto"/>
      <w:jc w:val="both"/>
    </w:pPr>
  </w:style>
  <w:style w:type="paragraph" w:styleId="P54" w:customStyle="1">
    <w:name w:val="P54"/>
    <w:basedOn w:val="Standard"/>
    <w:pPr>
      <w:widowControl w:val="0"/>
      <w:spacing w:line="360" w:lineRule="auto"/>
    </w:pPr>
    <w:rPr>
      <w:b/>
    </w:rPr>
  </w:style>
  <w:style w:type="paragraph" w:styleId="P55" w:customStyle="1">
    <w:name w:val="P55"/>
    <w:basedOn w:val="Standard"/>
    <w:pPr>
      <w:widowControl w:val="0"/>
    </w:pPr>
    <w:rPr>
      <w:b/>
    </w:rPr>
  </w:style>
  <w:style w:type="paragraph" w:styleId="P56" w:customStyle="1">
    <w:name w:val="P56"/>
    <w:basedOn w:val="Standard"/>
    <w:pPr>
      <w:widowControl w:val="0"/>
      <w:autoSpaceDE w:val="0"/>
    </w:pPr>
    <w:rPr>
      <w:shd w:val="clear" w:color="auto" w:fill="FF6600"/>
    </w:rPr>
  </w:style>
  <w:style w:type="paragraph" w:styleId="P57" w:customStyle="1">
    <w:name w:val="P57"/>
    <w:basedOn w:val="Standard"/>
    <w:pPr>
      <w:widowControl w:val="0"/>
      <w:spacing w:line="360" w:lineRule="auto"/>
      <w:jc w:val="both"/>
    </w:pPr>
    <w:rPr>
      <w:shd w:val="clear" w:color="auto" w:fill="FFCC00"/>
    </w:rPr>
  </w:style>
  <w:style w:type="paragraph" w:styleId="P58" w:customStyle="1">
    <w:name w:val="P58"/>
    <w:basedOn w:val="Standard"/>
    <w:pPr>
      <w:widowControl w:val="0"/>
      <w:spacing w:line="360" w:lineRule="auto"/>
      <w:jc w:val="both"/>
    </w:pPr>
  </w:style>
  <w:style w:type="paragraph" w:styleId="P59" w:customStyle="1">
    <w:name w:val="P59"/>
    <w:basedOn w:val="Standard"/>
    <w:pPr>
      <w:widowControl w:val="0"/>
      <w:spacing w:line="360" w:lineRule="auto"/>
      <w:jc w:val="both"/>
    </w:pPr>
  </w:style>
  <w:style w:type="paragraph" w:styleId="P60" w:customStyle="1">
    <w:name w:val="P60"/>
    <w:basedOn w:val="Standard"/>
    <w:pPr>
      <w:widowControl w:val="0"/>
      <w:spacing w:line="360" w:lineRule="auto"/>
      <w:jc w:val="both"/>
    </w:pPr>
    <w:rPr>
      <w:b/>
    </w:rPr>
  </w:style>
  <w:style w:type="paragraph" w:styleId="P61" w:customStyle="1">
    <w:name w:val="P61"/>
    <w:basedOn w:val="Standard"/>
    <w:pPr>
      <w:widowControl w:val="0"/>
      <w:spacing w:line="360" w:lineRule="auto"/>
      <w:jc w:val="both"/>
    </w:pPr>
    <w:rPr>
      <w:b/>
    </w:rPr>
  </w:style>
  <w:style w:type="paragraph" w:styleId="P62" w:customStyle="1">
    <w:name w:val="P62"/>
    <w:basedOn w:val="Standard"/>
    <w:pPr>
      <w:widowControl w:val="0"/>
      <w:spacing w:line="360" w:lineRule="auto"/>
      <w:jc w:val="both"/>
    </w:pPr>
    <w:rPr>
      <w:b/>
      <w:color w:val="FFFFFF"/>
    </w:rPr>
  </w:style>
  <w:style w:type="paragraph" w:styleId="P63" w:customStyle="1">
    <w:name w:val="P63"/>
    <w:basedOn w:val="Standard"/>
    <w:pPr>
      <w:widowControl w:val="0"/>
      <w:jc w:val="center"/>
    </w:pPr>
  </w:style>
  <w:style w:type="paragraph" w:styleId="P64" w:customStyle="1">
    <w:name w:val="P64"/>
    <w:basedOn w:val="Standard"/>
    <w:pPr>
      <w:widowControl w:val="0"/>
      <w:jc w:val="both"/>
    </w:pPr>
  </w:style>
  <w:style w:type="paragraph" w:styleId="P65" w:customStyle="1">
    <w:name w:val="P65"/>
    <w:basedOn w:val="Standard"/>
    <w:pPr>
      <w:widowControl w:val="0"/>
      <w:autoSpaceDE w:val="0"/>
      <w:jc w:val="both"/>
    </w:pPr>
  </w:style>
  <w:style w:type="paragraph" w:styleId="P66" w:customStyle="1">
    <w:name w:val="P66"/>
    <w:basedOn w:val="Standard"/>
    <w:pPr>
      <w:widowControl w:val="0"/>
      <w:spacing w:line="360" w:lineRule="auto"/>
      <w:ind w:firstLine="708"/>
      <w:jc w:val="both"/>
    </w:pPr>
  </w:style>
  <w:style w:type="paragraph" w:styleId="P67" w:customStyle="1">
    <w:name w:val="P67"/>
    <w:basedOn w:val="Standard"/>
    <w:pPr>
      <w:widowControl w:val="0"/>
      <w:autoSpaceDE w:val="0"/>
      <w:spacing w:line="360" w:lineRule="auto"/>
      <w:ind w:firstLine="708"/>
      <w:jc w:val="both"/>
    </w:pPr>
  </w:style>
  <w:style w:type="paragraph" w:styleId="P68" w:customStyle="1">
    <w:name w:val="P68"/>
    <w:basedOn w:val="Standard"/>
    <w:pPr>
      <w:widowControl w:val="0"/>
      <w:spacing w:line="360" w:lineRule="auto"/>
      <w:ind w:firstLine="708"/>
      <w:jc w:val="both"/>
    </w:pPr>
  </w:style>
  <w:style w:type="paragraph" w:styleId="P69" w:customStyle="1">
    <w:name w:val="P69"/>
    <w:basedOn w:val="Standard"/>
    <w:pPr>
      <w:widowControl w:val="0"/>
      <w:autoSpaceDE w:val="0"/>
      <w:spacing w:line="360" w:lineRule="auto"/>
      <w:ind w:firstLine="708"/>
      <w:jc w:val="both"/>
    </w:pPr>
  </w:style>
  <w:style w:type="paragraph" w:styleId="P70" w:customStyle="1">
    <w:name w:val="P70"/>
    <w:basedOn w:val="Standard"/>
    <w:pPr>
      <w:widowControl w:val="0"/>
      <w:spacing w:line="360" w:lineRule="auto"/>
      <w:ind w:firstLine="708"/>
      <w:jc w:val="both"/>
    </w:pPr>
    <w:rPr>
      <w:shd w:val="clear" w:color="auto" w:fill="CC0000"/>
    </w:rPr>
  </w:style>
  <w:style w:type="paragraph" w:styleId="P71" w:customStyle="1">
    <w:name w:val="P71"/>
    <w:basedOn w:val="Standard"/>
    <w:pPr>
      <w:widowControl w:val="0"/>
      <w:spacing w:line="360" w:lineRule="auto"/>
      <w:ind w:firstLine="708"/>
      <w:jc w:val="both"/>
    </w:pPr>
    <w:rPr>
      <w:b/>
    </w:rPr>
  </w:style>
  <w:style w:type="paragraph" w:styleId="P72" w:customStyle="1">
    <w:name w:val="P72"/>
    <w:basedOn w:val="Standard"/>
    <w:pPr>
      <w:widowControl w:val="0"/>
      <w:spacing w:line="360" w:lineRule="auto"/>
      <w:ind w:firstLine="720"/>
      <w:jc w:val="both"/>
    </w:pPr>
  </w:style>
  <w:style w:type="paragraph" w:styleId="P73" w:customStyle="1">
    <w:name w:val="P73"/>
    <w:basedOn w:val="Standard"/>
    <w:pPr>
      <w:widowControl w:val="0"/>
      <w:spacing w:line="360" w:lineRule="auto"/>
      <w:ind w:firstLine="720"/>
      <w:jc w:val="both"/>
    </w:pPr>
    <w:rPr>
      <w:b/>
    </w:rPr>
  </w:style>
  <w:style w:type="paragraph" w:styleId="P74" w:customStyle="1">
    <w:name w:val="P74"/>
    <w:basedOn w:val="Standard"/>
    <w:pPr>
      <w:widowControl w:val="0"/>
      <w:spacing w:line="360" w:lineRule="auto"/>
      <w:ind w:left="1080"/>
    </w:pPr>
    <w:rPr>
      <w:b/>
    </w:rPr>
  </w:style>
  <w:style w:type="paragraph" w:styleId="P75" w:customStyle="1">
    <w:name w:val="P75"/>
    <w:basedOn w:val="Standard"/>
    <w:pPr>
      <w:widowControl w:val="0"/>
      <w:spacing w:line="360" w:lineRule="auto"/>
      <w:ind w:left="1080"/>
      <w:jc w:val="both"/>
    </w:pPr>
    <w:rPr>
      <w:b/>
    </w:rPr>
  </w:style>
  <w:style w:type="paragraph" w:styleId="P76" w:customStyle="1">
    <w:name w:val="P76"/>
    <w:basedOn w:val="Text20body"/>
    <w:pPr>
      <w:spacing w:after="0" w:line="360" w:lineRule="auto"/>
      <w:jc w:val="both"/>
    </w:pPr>
  </w:style>
  <w:style w:type="paragraph" w:styleId="P77" w:customStyle="1">
    <w:name w:val="P77"/>
    <w:basedOn w:val="Text20body"/>
    <w:pPr>
      <w:spacing w:after="0" w:line="360" w:lineRule="auto"/>
      <w:jc w:val="both"/>
    </w:pPr>
  </w:style>
  <w:style w:type="paragraph" w:styleId="P78" w:customStyle="1">
    <w:name w:val="P78"/>
    <w:basedOn w:val="Text20body"/>
    <w:pPr>
      <w:spacing w:after="0" w:line="360" w:lineRule="auto"/>
      <w:jc w:val="both"/>
    </w:pPr>
  </w:style>
  <w:style w:type="paragraph" w:styleId="P79" w:customStyle="1">
    <w:name w:val="P79"/>
    <w:basedOn w:val="Text20body"/>
    <w:pPr>
      <w:autoSpaceDE w:val="0"/>
      <w:spacing w:after="0" w:line="360" w:lineRule="auto"/>
      <w:jc w:val="both"/>
    </w:pPr>
  </w:style>
  <w:style w:type="paragraph" w:styleId="P80" w:customStyle="1">
    <w:name w:val="P80"/>
    <w:basedOn w:val="Table20Contents"/>
    <w:pPr>
      <w:jc w:val="both"/>
    </w:pPr>
  </w:style>
  <w:style w:type="paragraph" w:styleId="P81" w:customStyle="1">
    <w:name w:val="P81"/>
    <w:basedOn w:val="Table20Contents"/>
    <w:pPr>
      <w:snapToGrid w:val="0"/>
      <w:jc w:val="both"/>
    </w:pPr>
  </w:style>
  <w:style w:type="paragraph" w:styleId="P82" w:customStyle="1">
    <w:name w:val="P82"/>
    <w:basedOn w:val="Default"/>
    <w:pPr>
      <w:widowControl w:val="0"/>
      <w:spacing w:line="360" w:lineRule="auto"/>
      <w:ind w:firstLine="708"/>
      <w:jc w:val="both"/>
    </w:pPr>
  </w:style>
  <w:style w:type="paragraph" w:styleId="P83" w:customStyle="1">
    <w:name w:val="P83"/>
    <w:basedOn w:val="Text20body20indent"/>
    <w:pPr>
      <w:spacing w:before="0"/>
      <w:ind w:firstLine="0"/>
    </w:pPr>
    <w:rPr>
      <w:b/>
    </w:rPr>
  </w:style>
  <w:style w:type="paragraph" w:styleId="P84" w:customStyle="1">
    <w:name w:val="P84"/>
    <w:basedOn w:val="Texto20padro"/>
    <w:pPr>
      <w:spacing w:after="0" w:line="240" w:lineRule="auto"/>
      <w:jc w:val="center"/>
    </w:pPr>
  </w:style>
  <w:style w:type="paragraph" w:styleId="P85" w:customStyle="1">
    <w:name w:val="P85"/>
    <w:basedOn w:val="Texto20padro"/>
    <w:pPr>
      <w:spacing w:after="0" w:line="240" w:lineRule="auto"/>
      <w:jc w:val="center"/>
    </w:pPr>
  </w:style>
  <w:style w:type="paragraph" w:styleId="P86" w:customStyle="1">
    <w:name w:val="P86"/>
    <w:basedOn w:val="default-paragraph-style"/>
    <w:pPr>
      <w:jc w:val="both"/>
    </w:pPr>
  </w:style>
  <w:style w:type="paragraph" w:styleId="P87" w:customStyle="1">
    <w:name w:val="P87"/>
    <w:basedOn w:val="default-paragraph-style"/>
    <w:pPr>
      <w:jc w:val="both"/>
    </w:pPr>
  </w:style>
  <w:style w:type="paragraph" w:styleId="Textodecomentrio1" w:customStyle="1">
    <w:name w:val="Texto de comentário1"/>
    <w:pPr>
      <w:suppressAutoHyphens/>
    </w:pPr>
    <w:rPr>
      <w:lang w:eastAsia="zh-CN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western" w:customStyle="1">
    <w:name w:val="western"/>
    <w:basedOn w:val="Normal"/>
    <w:pPr>
      <w:spacing w:before="280" w:after="142" w:line="288" w:lineRule="auto"/>
    </w:pPr>
    <w:rPr>
      <w:rFonts w:ascii="Calibri" w:hAnsi="Calibri" w:cs="Calibri"/>
      <w:color w:val="000000"/>
      <w:sz w:val="22"/>
      <w:szCs w:val="22"/>
    </w:rPr>
  </w:style>
  <w:style w:type="paragraph" w:styleId="CabealhoeRodap" w:customStyle="1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styleId="PargrafodaLista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styleId="SemEspaamento">
    <w:name w:val="No Spacing"/>
    <w:qFormat/>
    <w:pPr>
      <w:suppressAutoHyphens/>
    </w:pPr>
    <w:rPr>
      <w:rFonts w:ascii="Calibri" w:hAnsi="Calibri" w:eastAsia="Calibri" w:cs="Calibri"/>
      <w:sz w:val="22"/>
      <w:szCs w:val="22"/>
      <w:lang w:eastAsia="zh-CN"/>
    </w:rPr>
  </w:style>
  <w:style w:type="paragraph" w:styleId="Contedodoquadro" w:customStyle="1">
    <w:name w:val="Conteúdo do quadro"/>
    <w:basedOn w:val="Normal"/>
  </w:style>
  <w:style w:type="paragraph" w:styleId="Contedodatabela" w:customStyle="1">
    <w:name w:val="Conteúdo da tabela"/>
    <w:basedOn w:val="Normal"/>
    <w:pPr>
      <w:widowControl w:val="0"/>
      <w:suppressLineNumbers/>
    </w:pPr>
  </w:style>
  <w:style w:type="paragraph" w:styleId="Ttulodetabela" w:customStyle="1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oter" Target="footer.xml" Id="R7a19d78868d94a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Débora</dc:creator>
  <keywords/>
  <lastModifiedBy>kemelly nascimento</lastModifiedBy>
  <revision>6</revision>
  <lastPrinted>2017-03-09T21:37:00.0000000Z</lastPrinted>
  <dcterms:created xsi:type="dcterms:W3CDTF">2022-10-03T16:02:00.0000000Z</dcterms:created>
  <dcterms:modified xsi:type="dcterms:W3CDTF">2022-10-03T19:36:32.3029425Z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LibreOffice/4.4.4.3$Windows_x86 LibreOffice_project/2c39ebcf046445232b798108aa8a7e7d89552ea8</vt:lpwstr>
  </property>
  <property fmtid="{D5CDD505-2E9C-101B-9397-08002B2CF9AE}" pid="3" name="Language">
    <vt:lpwstr/>
  </property>
</Properties>
</file>